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0.0 -->
  <w:body>
    <w:p>
      <w:r>
        <w:rPr>
          <w:b/>
          <w:color w:val="FF0000"/>
          <w:sz w:val="24"/>
        </w:rPr>
        <w:t>Evaluation Only. Created with Aspose.Words. Copyright 2003-2022 Aspose Pty Ltd.</w:t>
      </w:r>
    </w:p>
    <w:p>
      <w:pPr>
        <w:bidi w:val="0"/>
        <w:spacing w:before="464" w:after="0" w:line="386" w:lineRule="atLeast"/>
        <w:ind w:left="3258" w:right="-200" w:firstLine="0"/>
        <w:jc w:val="both"/>
        <w:outlineLvl w:val="0"/>
        <w:rPr>
          <w:rFonts w:ascii="Tahoma" w:eastAsia="Tahoma" w:hAnsi="Tahoma" w:cs="Tahoma"/>
          <w:sz w:val="26"/>
          <w:szCs w:val="26"/>
        </w:rPr>
      </w:pPr>
      <w:r>
        <w:rPr>
          <w:rFonts w:ascii="Tahoma" w:eastAsia="Tahoma" w:hAnsi="Tahoma" w:cs="Tahoma"/>
          <w:b/>
          <w:bCs/>
          <w:i w:val="0"/>
          <w:iCs w:val="0"/>
          <w:strike w:val="0"/>
          <w:color w:val="000000"/>
          <w:spacing w:val="0"/>
          <w:sz w:val="32"/>
          <w:szCs w:val="32"/>
          <w:u w:val="none"/>
          <w:rtl w:val="0"/>
        </w:rPr>
        <w:t>L</w:t>
      </w:r>
      <w:r>
        <w:rPr>
          <w:rFonts w:ascii="Tahoma" w:eastAsia="Tahoma" w:hAnsi="Tahoma" w:cs="Tahoma"/>
          <w:b/>
          <w:bCs/>
          <w:i w:val="0"/>
          <w:iCs w:val="0"/>
          <w:strike w:val="0"/>
          <w:color w:val="000000"/>
          <w:spacing w:val="0"/>
          <w:sz w:val="26"/>
          <w:szCs w:val="26"/>
          <w:u w:val="none"/>
          <w:rtl w:val="0"/>
        </w:rPr>
        <w:t xml:space="preserve">ECTURE </w:t>
      </w:r>
      <w:r>
        <w:rPr>
          <w:rFonts w:ascii="Tahoma" w:eastAsia="Tahoma" w:hAnsi="Tahoma" w:cs="Tahoma"/>
          <w:b/>
          <w:bCs/>
          <w:i w:val="0"/>
          <w:iCs w:val="0"/>
          <w:strike w:val="0"/>
          <w:color w:val="000000"/>
          <w:spacing w:val="0"/>
          <w:sz w:val="32"/>
          <w:szCs w:val="32"/>
          <w:u w:val="none"/>
          <w:rtl w:val="0"/>
        </w:rPr>
        <w:t>N</w:t>
      </w:r>
      <w:r>
        <w:rPr>
          <w:rFonts w:ascii="Tahoma" w:eastAsia="Tahoma" w:hAnsi="Tahoma" w:cs="Tahoma"/>
          <w:b/>
          <w:bCs/>
          <w:i w:val="0"/>
          <w:iCs w:val="0"/>
          <w:strike w:val="0"/>
          <w:color w:val="000000"/>
          <w:spacing w:val="0"/>
          <w:sz w:val="26"/>
          <w:szCs w:val="26"/>
          <w:u w:val="none"/>
          <w:rtl w:val="0"/>
        </w:rPr>
        <w:t>OTES</w:t>
      </w:r>
    </w:p>
    <w:p>
      <w:pPr>
        <w:bidi w:val="0"/>
        <w:spacing w:before="291" w:after="0" w:line="337" w:lineRule="atLeast"/>
        <w:ind w:left="1828" w:right="-200" w:firstLine="0"/>
        <w:jc w:val="both"/>
        <w:outlineLvl w:val="9"/>
        <w:rPr>
          <w:rFonts w:ascii="Tahoma" w:eastAsia="Tahoma" w:hAnsi="Tahoma" w:cs="Tahoma"/>
          <w:sz w:val="28"/>
          <w:szCs w:val="28"/>
        </w:rPr>
      </w:pPr>
      <w:r>
        <w:rPr>
          <w:rFonts w:ascii="Tahoma" w:eastAsia="Tahoma" w:hAnsi="Tahoma" w:cs="Tahoma"/>
          <w:b w:val="0"/>
          <w:bCs w:val="0"/>
          <w:i w:val="0"/>
          <w:iCs w:val="0"/>
          <w:strike w:val="0"/>
          <w:color w:val="000000"/>
          <w:spacing w:val="0"/>
          <w:sz w:val="28"/>
          <w:szCs w:val="28"/>
          <w:u w:val="none"/>
          <w:rtl w:val="0"/>
        </w:rPr>
        <w:t xml:space="preserve">For Health Extension Trainees in Ethiopia </w:t>
      </w:r>
    </w:p>
    <w:p>
      <w:pPr>
        <w:bidi w:val="0"/>
        <w:spacing w:before="1750" w:after="0" w:line="676" w:lineRule="atLeast"/>
        <w:ind w:left="0" w:right="-200" w:firstLine="0"/>
        <w:jc w:val="both"/>
        <w:outlineLvl w:val="9"/>
        <w:rPr>
          <w:rFonts w:ascii="Tahoma" w:eastAsia="Tahoma" w:hAnsi="Tahoma" w:cs="Tahoma"/>
          <w:sz w:val="56"/>
          <w:szCs w:val="56"/>
        </w:rPr>
      </w:pPr>
      <w:r>
        <w:rPr>
          <w:rFonts w:ascii="Tahoma" w:eastAsia="Tahoma" w:hAnsi="Tahoma" w:cs="Tahoma"/>
          <w:b/>
          <w:bCs/>
          <w:i w:val="0"/>
          <w:iCs w:val="0"/>
          <w:strike w:val="0"/>
          <w:color w:val="FFFFFF"/>
          <w:spacing w:val="0"/>
          <w:sz w:val="56"/>
          <w:szCs w:val="56"/>
          <w:u w:val="none"/>
          <w:shd w:val="clear" w:color="auto" w:fill="727272"/>
          <w:rtl w:val="0"/>
        </w:rPr>
        <w:t xml:space="preserve">Introduction to Health Education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12pt;height:122pt;margin-top:42.35pt;margin-left:0;mso-position-horizontal-relative:page;position:absolute;z-index:-251658240">
            <v:imagedata r:id="rId4" o:title=""/>
            <w10:anchorlock/>
          </v:shape>
        </w:pict>
      </w:r>
    </w:p>
    <w:p>
      <w:pPr>
        <w:bidi w:val="0"/>
        <w:spacing w:before="1700" w:after="0"/>
        <w:ind w:left="3256" w:right="-200" w:firstLine="0"/>
        <w:jc w:val="both"/>
        <w:outlineLvl w:val="9"/>
      </w:pPr>
      <w:r>
        <w:pict>
          <v:shape id="_x0000_i1026" type="#_x0000_t75" style="width:111.48pt;height:113.94pt">
            <v:imagedata r:id="rId5" o:title=""/>
            <w10:anchorlock/>
          </v:shape>
        </w:pict>
      </w:r>
    </w:p>
    <w:p>
      <w:pPr>
        <w:bidi w:val="0"/>
        <w:spacing w:before="579" w:after="0" w:line="338" w:lineRule="atLeast"/>
        <w:ind w:left="3228" w:right="3558" w:firstLine="0"/>
        <w:jc w:val="center"/>
        <w:outlineLvl w:val="9"/>
        <w:rPr>
          <w:rFonts w:ascii="Tahoma" w:eastAsia="Tahoma" w:hAnsi="Tahoma" w:cs="Tahoma"/>
          <w:sz w:val="28"/>
          <w:szCs w:val="28"/>
        </w:rPr>
      </w:pPr>
      <w:r>
        <w:rPr>
          <w:rFonts w:ascii="Tahoma" w:eastAsia="Tahoma" w:hAnsi="Tahoma" w:cs="Tahoma"/>
          <w:b w:val="0"/>
          <w:bCs w:val="0"/>
          <w:i w:val="0"/>
          <w:iCs w:val="0"/>
          <w:strike w:val="0"/>
          <w:color w:val="000000"/>
          <w:spacing w:val="0"/>
          <w:sz w:val="28"/>
          <w:szCs w:val="28"/>
          <w:u w:val="none"/>
          <w:rtl w:val="0"/>
        </w:rPr>
        <w:t xml:space="preserve">Meseret Yazachew  Yihenew Alem  </w:t>
      </w:r>
    </w:p>
    <w:p>
      <w:pPr>
        <w:bidi w:val="0"/>
        <w:spacing w:before="387" w:after="0" w:line="337" w:lineRule="atLeast"/>
        <w:ind w:left="3320" w:right="-200" w:firstLine="0"/>
        <w:jc w:val="both"/>
        <w:outlineLvl w:val="9"/>
        <w:rPr>
          <w:rFonts w:ascii="Tahoma" w:eastAsia="Tahoma" w:hAnsi="Tahoma" w:cs="Tahoma"/>
          <w:sz w:val="28"/>
          <w:szCs w:val="28"/>
        </w:rPr>
      </w:pPr>
      <w:r>
        <w:rPr>
          <w:rFonts w:ascii="Tahoma" w:eastAsia="Tahoma" w:hAnsi="Tahoma" w:cs="Tahoma"/>
          <w:b w:val="0"/>
          <w:bCs w:val="0"/>
          <w:i w:val="0"/>
          <w:iCs w:val="0"/>
          <w:strike w:val="0"/>
          <w:color w:val="000000"/>
          <w:spacing w:val="0"/>
          <w:sz w:val="28"/>
          <w:szCs w:val="28"/>
          <w:u w:val="none"/>
          <w:rtl w:val="0"/>
        </w:rPr>
        <w:t xml:space="preserve">Jimma University </w:t>
      </w:r>
    </w:p>
    <w:p>
      <w:pPr>
        <w:bidi w:val="0"/>
        <w:spacing w:before="581" w:after="0" w:line="265" w:lineRule="atLeast"/>
        <w:ind w:left="240" w:right="676" w:firstLine="0"/>
        <w:jc w:val="center"/>
        <w:outlineLvl w:val="9"/>
        <w:rPr>
          <w:rFonts w:ascii="Tahoma" w:eastAsia="Tahoma" w:hAnsi="Tahoma" w:cs="Tahoma"/>
          <w:sz w:val="22"/>
          <w:szCs w:val="22"/>
        </w:rPr>
      </w:pPr>
      <w:r>
        <w:rPr>
          <w:rFonts w:ascii="Tahoma" w:eastAsia="Tahoma" w:hAnsi="Tahoma" w:cs="Tahoma"/>
          <w:b w:val="0"/>
          <w:bCs w:val="0"/>
          <w:i w:val="0"/>
          <w:iCs w:val="0"/>
          <w:strike w:val="0"/>
          <w:color w:val="000000"/>
          <w:spacing w:val="0"/>
          <w:sz w:val="22"/>
          <w:szCs w:val="22"/>
          <w:u w:val="none"/>
          <w:rtl w:val="0"/>
        </w:rPr>
        <w:t xml:space="preserve">In collaboration with the Ethiopia Public Health Training Initiative, The Carter Center, the Ethiopia Ministry of Health, and the Ethiopia Ministry of Education </w:t>
      </w:r>
    </w:p>
    <w:p>
      <w:pPr>
        <w:bidi w:val="0"/>
        <w:spacing w:before="266" w:after="0" w:line="289" w:lineRule="atLeast"/>
        <w:ind w:left="3529" w:right="-200" w:firstLine="0"/>
        <w:jc w:val="both"/>
        <w:outlineLvl w:val="9"/>
        <w:rPr>
          <w:rFonts w:ascii="Tahoma" w:eastAsia="Tahoma" w:hAnsi="Tahoma" w:cs="Tahoma"/>
          <w:sz w:val="24"/>
          <w:szCs w:val="24"/>
        </w:rPr>
      </w:pPr>
      <w:r>
        <w:rPr>
          <w:rFonts w:ascii="Tahoma" w:eastAsia="Tahoma" w:hAnsi="Tahoma" w:cs="Tahoma"/>
          <w:b w:val="0"/>
          <w:bCs w:val="0"/>
          <w:i w:val="0"/>
          <w:iCs w:val="0"/>
          <w:strike w:val="0"/>
          <w:color w:val="000000"/>
          <w:spacing w:val="0"/>
          <w:sz w:val="24"/>
          <w:szCs w:val="24"/>
          <w:u w:val="none"/>
          <w:rtl w:val="0"/>
        </w:rPr>
        <w:t xml:space="preserve">November 2004 </w:t>
      </w:r>
    </w:p>
    <w:p>
      <w:pPr>
        <w:bidi w:val="0"/>
        <w:spacing w:before="2398" w:after="0"/>
        <w:ind w:left="2479" w:right="-200" w:firstLine="0"/>
        <w:jc w:val="both"/>
        <w:outlineLvl w:val="9"/>
      </w:pPr>
      <w:r>
        <w:pict>
          <v:shape id="_x0000_i1027" type="#_x0000_t75" style="width:189.22pt;height:36.3pt">
            <v:imagedata r:id="rId6" o:title=""/>
            <w10:anchorlock/>
          </v:shape>
        </w:pict>
      </w:r>
    </w:p>
    <w:p>
      <w:pPr>
        <w:bidi w:val="0"/>
        <w:spacing w:before="0" w:after="0"/>
        <w:ind w:left="2479" w:right="-200" w:firstLine="0"/>
        <w:jc w:val="both"/>
        <w:outlineLvl w:val="9"/>
      </w:pPr>
      <w:r>
        <w:pict>
          <v:shape id="_x0000_i1028" type="#_x0000_t75" style="width:189.22pt;height:36.24pt">
            <v:imagedata r:id="rId7" o:title=""/>
            <w10:anchorlock/>
          </v:shape>
        </w:pict>
      </w:r>
    </w:p>
    <w:p>
      <w:pPr>
        <w:bidi w:val="0"/>
        <w:spacing w:before="0" w:after="0" w:line="265" w:lineRule="atLeast"/>
        <w:ind w:left="856" w:right="-200" w:firstLine="0"/>
        <w:jc w:val="both"/>
        <w:outlineLvl w:val="9"/>
        <w:rPr>
          <w:rFonts w:ascii="Tahoma" w:eastAsia="Tahoma" w:hAnsi="Tahoma" w:cs="Tahoma"/>
          <w:sz w:val="22"/>
          <w:szCs w:val="22"/>
        </w:rPr>
      </w:pPr>
      <w:r>
        <w:rPr>
          <w:rFonts w:ascii="Tahoma" w:eastAsia="Tahoma" w:hAnsi="Tahoma" w:cs="Tahoma"/>
          <w:b w:val="0"/>
          <w:bCs w:val="0"/>
          <w:i w:val="0"/>
          <w:iCs w:val="0"/>
          <w:strike w:val="0"/>
          <w:color w:val="000000"/>
          <w:spacing w:val="0"/>
          <w:sz w:val="22"/>
          <w:szCs w:val="22"/>
          <w:u w:val="none"/>
          <w:rtl w:val="0"/>
        </w:rPr>
        <w:t xml:space="preserve">Funded under USAID Cooperative Agreement No. 663-A-00-00-0358-00. </w:t>
      </w:r>
    </w:p>
    <w:p>
      <w:pPr>
        <w:bidi w:val="0"/>
        <w:spacing w:before="532" w:after="0" w:line="265" w:lineRule="atLeast"/>
        <w:ind w:left="158" w:right="595" w:firstLine="0"/>
        <w:jc w:val="center"/>
        <w:outlineLvl w:val="9"/>
        <w:rPr>
          <w:rFonts w:ascii="Tahoma" w:eastAsia="Tahoma" w:hAnsi="Tahoma" w:cs="Tahoma"/>
          <w:sz w:val="22"/>
          <w:szCs w:val="22"/>
        </w:rPr>
      </w:pPr>
      <w:r>
        <w:rPr>
          <w:rFonts w:ascii="Tahoma" w:eastAsia="Tahoma" w:hAnsi="Tahoma" w:cs="Tahoma"/>
          <w:b w:val="0"/>
          <w:bCs w:val="0"/>
          <w:i w:val="0"/>
          <w:iCs w:val="0"/>
          <w:strike w:val="0"/>
          <w:color w:val="000000"/>
          <w:spacing w:val="0"/>
          <w:sz w:val="22"/>
          <w:szCs w:val="22"/>
          <w:u w:val="none"/>
          <w:rtl w:val="0"/>
        </w:rPr>
        <w:t xml:space="preserve">Produced in collaboration with the Ethiopia Public Health Training Initiative, The Carter Center, the Ethiopia Ministry of Health, and the Ethiopia Ministry of Education. </w:t>
      </w:r>
    </w:p>
    <w:p>
      <w:pPr>
        <w:bidi w:val="0"/>
        <w:spacing w:before="2125" w:after="0" w:line="265" w:lineRule="atLeast"/>
        <w:ind w:left="50" w:right="-200" w:firstLine="0"/>
        <w:jc w:val="both"/>
        <w:outlineLvl w:val="9"/>
        <w:rPr>
          <w:rFonts w:ascii="Tahoma" w:eastAsia="Tahoma" w:hAnsi="Tahoma" w:cs="Tahoma"/>
          <w:sz w:val="22"/>
          <w:szCs w:val="22"/>
        </w:rPr>
      </w:pPr>
      <w:r>
        <w:rPr>
          <w:rFonts w:ascii="Tahoma" w:eastAsia="Tahoma" w:hAnsi="Tahoma" w:cs="Tahoma"/>
          <w:b/>
          <w:bCs/>
          <w:i w:val="0"/>
          <w:iCs w:val="0"/>
          <w:strike w:val="0"/>
          <w:color w:val="000000"/>
          <w:spacing w:val="0"/>
          <w:sz w:val="22"/>
          <w:szCs w:val="22"/>
          <w:u w:val="none"/>
          <w:rtl w:val="0"/>
        </w:rPr>
        <w:t xml:space="preserve">Important Guidelines for Printing and Photocopying </w:t>
      </w:r>
    </w:p>
    <w:p>
      <w:pPr>
        <w:bidi w:val="0"/>
        <w:spacing w:before="0" w:after="0" w:line="266" w:lineRule="atLeast"/>
        <w:ind w:left="50" w:right="928" w:firstLine="0"/>
        <w:jc w:val="left"/>
        <w:outlineLvl w:val="9"/>
        <w:rPr>
          <w:rFonts w:ascii="Tahoma" w:eastAsia="Tahoma" w:hAnsi="Tahoma" w:cs="Tahoma"/>
          <w:sz w:val="22"/>
          <w:szCs w:val="22"/>
        </w:rPr>
      </w:pPr>
      <w:r>
        <w:rPr>
          <w:rFonts w:ascii="Tahoma" w:eastAsia="Tahoma" w:hAnsi="Tahoma" w:cs="Tahoma"/>
          <w:b w:val="0"/>
          <w:bCs w:val="0"/>
          <w:i w:val="0"/>
          <w:iCs w:val="0"/>
          <w:strike w:val="0"/>
          <w:color w:val="000000"/>
          <w:spacing w:val="0"/>
          <w:sz w:val="22"/>
          <w:szCs w:val="22"/>
          <w:u w:val="none"/>
          <w:rtl w:val="0"/>
        </w:rPr>
        <w:t xml:space="preserve">Limited permission is granted free of charge to print or photocopy all pages of this publication for educational, not-for-profit use by health care workers, students or faculty. All copies must retain all author credits and copyright notices included in the original document. Under no circumstances is it permissible to sell or distribute on a commercial basis, or to claim authorship of, copies of material reproduced from this publication.  </w:t>
      </w:r>
    </w:p>
    <w:p>
      <w:pPr>
        <w:bidi w:val="0"/>
        <w:spacing w:before="339" w:after="0" w:line="265" w:lineRule="atLeast"/>
        <w:ind w:left="770" w:right="-200" w:firstLine="0"/>
        <w:jc w:val="both"/>
        <w:outlineLvl w:val="9"/>
        <w:rPr>
          <w:rFonts w:ascii="Tahoma" w:eastAsia="Tahoma" w:hAnsi="Tahoma" w:cs="Tahoma"/>
          <w:sz w:val="22"/>
          <w:szCs w:val="22"/>
        </w:rPr>
      </w:pPr>
      <w:r>
        <w:rPr>
          <w:rFonts w:ascii="Tahoma" w:eastAsia="Tahoma" w:hAnsi="Tahoma" w:cs="Tahoma"/>
          <w:b/>
          <w:bCs/>
          <w:i w:val="0"/>
          <w:iCs w:val="0"/>
          <w:strike w:val="0"/>
          <w:color w:val="000000"/>
          <w:spacing w:val="0"/>
          <w:sz w:val="22"/>
          <w:szCs w:val="22"/>
          <w:u w:val="none"/>
          <w:rtl w:val="0"/>
        </w:rPr>
        <w:t xml:space="preserve">©2004 by Meseret Yazachew Yihenew Alem  </w:t>
      </w:r>
    </w:p>
    <w:p>
      <w:pPr>
        <w:bidi w:val="0"/>
        <w:spacing w:before="386" w:after="0" w:line="265" w:lineRule="atLeast"/>
        <w:ind w:left="50" w:right="688" w:firstLine="0"/>
        <w:jc w:val="left"/>
        <w:outlineLvl w:val="9"/>
        <w:rPr>
          <w:rFonts w:ascii="Tahoma" w:eastAsia="Tahoma" w:hAnsi="Tahoma" w:cs="Tahoma"/>
          <w:sz w:val="22"/>
          <w:szCs w:val="22"/>
        </w:rPr>
      </w:pPr>
      <w:r>
        <w:rPr>
          <w:rFonts w:ascii="Tahoma" w:eastAsia="Tahoma" w:hAnsi="Tahoma" w:cs="Tahoma"/>
          <w:b w:val="0"/>
          <w:bCs w:val="0"/>
          <w:i w:val="0"/>
          <w:iCs w:val="0"/>
          <w:strike w:val="0"/>
          <w:color w:val="000000"/>
          <w:spacing w:val="0"/>
          <w:sz w:val="22"/>
          <w:szCs w:val="22"/>
          <w:u w:val="none"/>
          <w:rtl w:val="0"/>
        </w:rPr>
        <w:t xml:space="preserve">All rights reserved. Except as expressly provided above, </w:t>
      </w:r>
      <w:r>
        <w:rPr>
          <w:rFonts w:ascii="Tahoma" w:eastAsia="Tahoma" w:hAnsi="Tahoma" w:cs="Tahoma"/>
          <w:b w:val="0"/>
          <w:bCs w:val="0"/>
          <w:i w:val="0"/>
          <w:iCs w:val="0"/>
          <w:strike w:val="0"/>
          <w:color w:val="000000"/>
          <w:spacing w:val="1"/>
          <w:sz w:val="22"/>
          <w:szCs w:val="22"/>
          <w:u w:val="none"/>
          <w:rtl w:val="0"/>
        </w:rPr>
        <w:t>no</w:t>
      </w:r>
      <w:r>
        <w:rPr>
          <w:rFonts w:ascii="Tahoma" w:eastAsia="Tahoma" w:hAnsi="Tahoma" w:cs="Tahoma"/>
          <w:b w:val="0"/>
          <w:bCs w:val="0"/>
          <w:i w:val="0"/>
          <w:iCs w:val="0"/>
          <w:strike w:val="0"/>
          <w:color w:val="000000"/>
          <w:spacing w:val="0"/>
          <w:sz w:val="22"/>
          <w:szCs w:val="22"/>
          <w:u w:val="none"/>
          <w:rtl w:val="0"/>
        </w:rPr>
        <w:t xml:space="preserve"> part of this publication may be reproduced or transmitted in any form or by any means, electronic or mechanical, including photocopying, recording, or by any information storage and retrieval system, without written permission of the author or authors. </w:t>
      </w:r>
    </w:p>
    <w:p>
      <w:pPr>
        <w:bidi w:val="0"/>
        <w:spacing w:before="1326" w:after="0" w:line="276" w:lineRule="atLeast"/>
        <w:ind w:left="187" w:right="632" w:firstLine="0"/>
        <w:jc w:val="center"/>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iCs/>
          <w:strike w:val="0"/>
          <w:color w:val="000000"/>
          <w:spacing w:val="0"/>
          <w:sz w:val="24"/>
          <w:szCs w:val="24"/>
          <w:u w:val="none"/>
          <w:rtl w:val="0"/>
        </w:rPr>
        <w:t xml:space="preserve">This material is intended for educational use only by practicing health care workers or students and faculty in a health care field. </w:t>
      </w:r>
    </w:p>
    <w:p>
      <w:pPr>
        <w:bidi w:val="0"/>
        <w:spacing w:before="30" w:after="0" w:line="312" w:lineRule="atLeast"/>
        <w:ind w:left="3283" w:right="-200" w:firstLine="0"/>
        <w:jc w:val="both"/>
        <w:outlineLvl w:val="0"/>
        <w:rPr>
          <w:rFonts w:ascii="Arial" w:eastAsia="Arial" w:hAnsi="Arial" w:cs="Arial"/>
          <w:sz w:val="28"/>
          <w:szCs w:val="28"/>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8"/>
          <w:szCs w:val="28"/>
          <w:u w:val="none"/>
          <w:rtl w:val="0"/>
        </w:rPr>
        <w:t xml:space="preserve">Acknowledgment </w:t>
      </w:r>
    </w:p>
    <w:p>
      <w:pPr>
        <w:bidi w:val="0"/>
        <w:spacing w:before="518" w:after="0" w:line="379" w:lineRule="atLeast"/>
        <w:ind w:left="1037" w:right="133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development of this lecture note for training Health Extension workers is an arduous assignment for Dr. Meseret Yazachew and Dr. Yihenew Alem at Jimma University. </w:t>
      </w:r>
      <w:r>
        <w:pict>
          <v:shape id="_x0000_s1029" type="#_x0000_t75" style="width:340.32pt;height:337.92pt;margin-top:62.92pt;margin-left:139.44pt;mso-position-horizontal-relative:page;position:absolute;z-index:-251657216">
            <v:imagedata r:id="rId8" o:title=""/>
            <w10:anchorlock/>
          </v:shape>
        </w:pict>
      </w:r>
    </w:p>
    <w:p>
      <w:pPr>
        <w:bidi w:val="0"/>
        <w:spacing w:before="381" w:after="0" w:line="379" w:lineRule="atLeast"/>
        <w:ind w:left="1037" w:right="133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Essentially, it required the consolidation and merging of existing in depth training materials, examination of Health Extension Package manuals and the Curriculum. </w:t>
      </w:r>
    </w:p>
    <w:p>
      <w:pPr>
        <w:bidi w:val="0"/>
        <w:spacing w:before="381" w:after="0" w:line="379" w:lineRule="atLeast"/>
        <w:ind w:left="1037" w:right="1335"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Recognizing the importance of and the need for the preparation of the lecture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note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for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2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Training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Extension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workers </w:t>
      </w:r>
      <w:r>
        <w:rPr>
          <w:rFonts w:ascii="Arial" w:eastAsia="Arial" w:hAnsi="Arial" w:cs="Arial"/>
          <w:b w:val="0"/>
          <w:bCs w:val="0"/>
          <w:i w:val="0"/>
          <w:iCs w:val="0"/>
          <w:strike w:val="0"/>
          <w:color w:val="000000"/>
          <w:spacing w:val="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CARTER CENTER (TCC) ETHIOPIA PUBLIC HEALTH TRAINING INITIATIVE (EPHTI) facilitated the task for Jimma University to write the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lecture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note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consultation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1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Extension Coordinating Office of the Federal Ministry of Health. </w:t>
      </w:r>
    </w:p>
    <w:p>
      <w:pPr>
        <w:bidi w:val="0"/>
        <w:spacing w:before="379" w:after="0" w:line="379" w:lineRule="atLeast"/>
        <w:ind w:left="1037" w:right="1336"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Finally the Federal Ministry of Health would like to express special words of gratitude for those who contributed and endeavored to the development of this lecture note and to TCC/USAID for the technical and financial support. </w:t>
      </w:r>
    </w:p>
    <w:p>
      <w:pPr>
        <w:bidi w:val="0"/>
        <w:spacing w:before="1876"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i </w:t>
      </w:r>
    </w:p>
    <w:p>
      <w:pPr>
        <w:bidi w:val="0"/>
        <w:spacing w:before="283" w:after="0" w:line="312" w:lineRule="atLeast"/>
        <w:ind w:left="3260" w:right="-200" w:firstLine="0"/>
        <w:jc w:val="both"/>
        <w:outlineLvl w:val="9"/>
        <w:rPr>
          <w:rFonts w:ascii="Arial" w:eastAsia="Arial" w:hAnsi="Arial" w:cs="Arial"/>
          <w:sz w:val="28"/>
          <w:szCs w:val="28"/>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8"/>
          <w:szCs w:val="28"/>
          <w:u w:val="none"/>
          <w:rtl w:val="0"/>
        </w:rPr>
        <w:t xml:space="preserve">Table of Contents </w:t>
      </w:r>
    </w:p>
    <w:p>
      <w:pPr>
        <w:bidi w:val="0"/>
        <w:spacing w:before="549"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Content </w:t>
      </w:r>
    </w:p>
    <w:p>
      <w:pPr>
        <w:bidi w:val="0"/>
        <w:spacing w:before="380" w:after="0" w:line="379" w:lineRule="atLeast"/>
        <w:ind w:left="1037" w:right="62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Acknowledgement ........................................................................... i</w:t>
      </w:r>
      <w:r>
        <w:rPr>
          <w:rFonts w:ascii="Arial" w:eastAsia="Arial" w:hAnsi="Arial" w:cs="Arial"/>
          <w:b w:val="0"/>
          <w:bCs w:val="0"/>
          <w:i w:val="0"/>
          <w:iCs w:val="0"/>
          <w:strike w:val="0"/>
          <w:color w:val="000000"/>
          <w:spacing w:val="0"/>
          <w:sz w:val="22"/>
          <w:szCs w:val="22"/>
          <w:u w:val="none"/>
          <w:rtl w:val="0"/>
        </w:rPr>
        <w:t xml:space="preserve">                  </w:t>
      </w:r>
      <w:r>
        <w:pict>
          <v:shape id="_x0000_s1030" type="#_x0000_t75" style="width:340.32pt;height:337.92pt;margin-top:10.57pt;margin-left:139.44pt;mso-position-horizontal-relative:page;position:absolute;z-index:-251656192">
            <v:imagedata r:id="rId8" o:title=""/>
            <w10:anchorlock/>
          </v:shape>
        </w:pict>
      </w:r>
      <w:r>
        <w:rPr>
          <w:rFonts w:ascii="Arial" w:eastAsia="Arial" w:hAnsi="Arial" w:cs="Arial"/>
          <w:b w:val="0"/>
          <w:bCs w:val="0"/>
          <w:i w:val="0"/>
          <w:iCs w:val="0"/>
          <w:strike w:val="0"/>
          <w:color w:val="000000"/>
          <w:spacing w:val="0"/>
          <w:sz w:val="22"/>
          <w:szCs w:val="22"/>
          <w:u w:val="none"/>
          <w:shd w:val="clear" w:color="auto" w:fill="D8D8D8"/>
          <w:rtl w:val="0"/>
        </w:rPr>
        <w:t>Table of content .............................................................................. ii</w:t>
      </w:r>
      <w:r>
        <w:rPr>
          <w:rFonts w:ascii="Arial" w:eastAsia="Arial" w:hAnsi="Arial" w:cs="Arial"/>
          <w:b w:val="0"/>
          <w:bCs w:val="0"/>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List of abbreviations ...................................................................... vi</w:t>
      </w:r>
      <w:r>
        <w:rPr>
          <w:rFonts w:ascii="Arial" w:eastAsia="Arial" w:hAnsi="Arial" w:cs="Arial"/>
          <w:b w:val="0"/>
          <w:bCs w:val="0"/>
          <w:i w:val="0"/>
          <w:iCs w:val="0"/>
          <w:strike w:val="0"/>
          <w:color w:val="000000"/>
          <w:spacing w:val="0"/>
          <w:sz w:val="22"/>
          <w:szCs w:val="22"/>
          <w:u w:val="none"/>
          <w:rtl w:val="0"/>
        </w:rPr>
        <w:t xml:space="preserve"> </w:t>
      </w:r>
    </w:p>
    <w:p>
      <w:pPr>
        <w:bidi w:val="0"/>
        <w:spacing w:before="135"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List of tables ................................................................................. vii</w:t>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379"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List of figures ................................................................................ vii</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Introduction  ................................................................................... ix</w:t>
      </w:r>
      <w:r>
        <w:rPr>
          <w:rFonts w:ascii="Arial" w:eastAsia="Arial" w:hAnsi="Arial" w:cs="Arial"/>
          <w:b w:val="0"/>
          <w:bCs w:val="0"/>
          <w:i w:val="0"/>
          <w:iCs w:val="0"/>
          <w:strike w:val="0"/>
          <w:color w:val="000000"/>
          <w:spacing w:val="0"/>
          <w:sz w:val="22"/>
          <w:szCs w:val="22"/>
          <w:u w:val="none"/>
          <w:rtl w:val="0"/>
        </w:rPr>
        <w:t xml:space="preserve"> </w:t>
      </w:r>
    </w:p>
    <w:p>
      <w:pPr>
        <w:bidi w:val="0"/>
        <w:spacing w:before="549"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UNIT ONE: Introduction To Health Education </w:t>
      </w:r>
    </w:p>
    <w:p>
      <w:pPr>
        <w:bidi w:val="0"/>
        <w:spacing w:before="412" w:after="149" w:line="380" w:lineRule="atLeast"/>
        <w:ind w:left="1037" w:right="627"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D8D8D8"/>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Objectives ......................................................................................1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shd w:val="clear" w:color="auto" w:fill="D8D8D8"/>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Health Education ...........................................................................3</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Historical development  ................................................3</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Definitions  ....................................................................4</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Aims and Basic principles of Health Education ............7</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Approaches to Health Education ................................10</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Targets for Health Education ......................................10</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Health Education settings ...........................................11</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Who is responsible for Health Education? ..................11</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Role of Health Educator ..............................................12</w:t>
      </w:r>
      <w:r>
        <w:rPr>
          <w:rFonts w:ascii="Arial" w:eastAsia="Arial" w:hAnsi="Arial" w:cs="Arial"/>
          <w:b w:val="0"/>
          <w:bCs w:val="0"/>
          <w:i w:val="0"/>
          <w:iCs w:val="0"/>
          <w:strike w:val="0"/>
          <w:color w:val="000000"/>
          <w:spacing w:val="0"/>
          <w:sz w:val="22"/>
          <w:szCs w:val="22"/>
          <w:u w:val="none"/>
          <w:rtl w:val="0"/>
        </w:rPr>
        <w:t xml:space="preserve"> </w:t>
      </w:r>
    </w:p>
    <w:p>
      <w:pPr>
        <w:bidi w:val="0"/>
        <w:spacing w:before="133"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Exercises ......................................................................................13</w:t>
      </w:r>
      <w:r>
        <w:rPr>
          <w:rFonts w:ascii="Arial" w:eastAsia="Arial" w:hAnsi="Arial" w:cs="Arial"/>
          <w:b w:val="0"/>
          <w:bCs w:val="0"/>
          <w:i w:val="0"/>
          <w:iCs w:val="0"/>
          <w:strike w:val="0"/>
          <w:color w:val="000000"/>
          <w:spacing w:val="0"/>
          <w:sz w:val="22"/>
          <w:szCs w:val="22"/>
          <w:u w:val="none"/>
          <w:rtl w:val="0"/>
        </w:rPr>
        <w:t xml:space="preserve"> </w:t>
      </w:r>
    </w:p>
    <w:p>
      <w:pPr>
        <w:bidi w:val="0"/>
        <w:spacing w:before="401"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ii </w:t>
      </w:r>
    </w:p>
    <w:p>
      <w:pPr>
        <w:bidi w:val="0"/>
        <w:spacing w:before="305"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UNIT TWO: Health And Human Behavior</w:t>
      </w:r>
      <w:r>
        <w:rPr>
          <w:rFonts w:ascii="Arial" w:eastAsia="Arial" w:hAnsi="Arial" w:cs="Arial"/>
          <w:b w:val="0"/>
          <w:bCs w:val="0"/>
          <w:i w:val="0"/>
          <w:iCs w:val="0"/>
          <w:strike w:val="0"/>
          <w:color w:val="000000"/>
          <w:spacing w:val="0"/>
          <w:sz w:val="22"/>
          <w:szCs w:val="22"/>
          <w:u w:val="none"/>
          <w:rtl w:val="0"/>
        </w:rPr>
        <w:t xml:space="preserve">     </w:t>
      </w:r>
    </w:p>
    <w:p>
      <w:pPr>
        <w:bidi w:val="0"/>
        <w:spacing w:before="377" w:after="0" w:line="380"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Objectives .....................................................................................14</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Introduction ...................................................................................14</w:t>
      </w:r>
      <w:r>
        <w:rPr>
          <w:rFonts w:ascii="Arial" w:eastAsia="Arial" w:hAnsi="Arial" w:cs="Arial"/>
          <w:b w:val="0"/>
          <w:bCs w:val="0"/>
          <w:i w:val="0"/>
          <w:iCs w:val="0"/>
          <w:strike w:val="0"/>
          <w:color w:val="000000"/>
          <w:spacing w:val="0"/>
          <w:sz w:val="22"/>
          <w:szCs w:val="22"/>
          <w:u w:val="none"/>
          <w:rtl w:val="0"/>
        </w:rPr>
        <w:t xml:space="preserve"> </w:t>
      </w:r>
      <w:r>
        <w:pict>
          <v:shape id="_x0000_s1031" type="#_x0000_t75" style="width:340.32pt;height:337.92pt;margin-top:52.51pt;margin-left:139.44pt;mso-position-horizontal-relative:page;position:absolute;z-index:-251655168">
            <v:imagedata r:id="rId8" o:title=""/>
            <w10:anchorlock/>
          </v:shape>
        </w:pict>
      </w:r>
    </w:p>
    <w:p>
      <w:pPr>
        <w:bidi w:val="0"/>
        <w:spacing w:before="0" w:after="0" w:line="379" w:lineRule="atLeast"/>
        <w:ind w:left="1037" w:right="62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Definition of behavior and other related terms .............................15</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Factors affecting human behavior ................................................17</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The role of human behavior for prevention of disease .................22</w:t>
      </w:r>
      <w:r>
        <w:rPr>
          <w:rFonts w:ascii="Arial" w:eastAsia="Arial" w:hAnsi="Arial" w:cs="Arial"/>
          <w:b w:val="0"/>
          <w:bCs w:val="0"/>
          <w:i w:val="0"/>
          <w:iCs w:val="0"/>
          <w:strike w:val="0"/>
          <w:color w:val="000000"/>
          <w:spacing w:val="0"/>
          <w:sz w:val="22"/>
          <w:szCs w:val="22"/>
          <w:u w:val="none"/>
          <w:rtl w:val="0"/>
        </w:rPr>
        <w:t xml:space="preserve"> </w:t>
      </w:r>
    </w:p>
    <w:p>
      <w:pPr>
        <w:bidi w:val="0"/>
        <w:spacing w:before="135"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Exercise ........................................................................................25</w:t>
      </w:r>
      <w:r>
        <w:rPr>
          <w:rFonts w:ascii="Arial" w:eastAsia="Arial" w:hAnsi="Arial" w:cs="Arial"/>
          <w:b w:val="0"/>
          <w:bCs w:val="0"/>
          <w:i w:val="0"/>
          <w:iCs w:val="0"/>
          <w:strike w:val="0"/>
          <w:color w:val="000000"/>
          <w:spacing w:val="0"/>
          <w:sz w:val="22"/>
          <w:szCs w:val="22"/>
          <w:u w:val="none"/>
          <w:rtl w:val="0"/>
        </w:rPr>
        <w:t xml:space="preserve"> </w:t>
      </w:r>
    </w:p>
    <w:p>
      <w:pPr>
        <w:bidi w:val="0"/>
        <w:spacing w:before="410"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UNIT THREE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Working With Communities </w:t>
      </w:r>
    </w:p>
    <w:p>
      <w:pPr>
        <w:bidi w:val="0"/>
        <w:spacing w:before="276" w:after="0" w:line="379"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Objectives .....................................................................................26</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Introduction ...................................................................................26</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Definition of community ................................................................27</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Concept of community participation .............................................27</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Benefit of community participation ...............................................30</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Helping people to organize: The role of Health Extension</w:t>
      </w:r>
      <w:r>
        <w:rPr>
          <w:rFonts w:ascii="Arial" w:eastAsia="Arial" w:hAnsi="Arial" w:cs="Arial"/>
          <w:b w:val="0"/>
          <w:bCs w:val="0"/>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 xml:space="preserve">             Workers ...........................................................................31</w:t>
      </w:r>
      <w:r>
        <w:rPr>
          <w:rFonts w:ascii="Arial" w:eastAsia="Arial" w:hAnsi="Arial" w:cs="Arial"/>
          <w:b w:val="0"/>
          <w:bCs w:val="0"/>
          <w:i w:val="0"/>
          <w:iCs w:val="0"/>
          <w:strike w:val="0"/>
          <w:color w:val="000000"/>
          <w:spacing w:val="0"/>
          <w:sz w:val="22"/>
          <w:szCs w:val="22"/>
          <w:u w:val="none"/>
          <w:rtl w:val="0"/>
        </w:rPr>
        <w:t xml:space="preserve"> </w:t>
      </w:r>
    </w:p>
    <w:p>
      <w:pPr>
        <w:bidi w:val="0"/>
        <w:spacing w:before="389"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UNIT FOUR: Health Communication </w:t>
      </w:r>
    </w:p>
    <w:p>
      <w:pPr>
        <w:bidi w:val="0"/>
        <w:spacing w:before="276" w:after="0" w:line="379"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Objectives .....................................................................................35</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Introduction ...................................................................................35</w:t>
      </w:r>
      <w:r>
        <w:rPr>
          <w:rFonts w:ascii="Arial" w:eastAsia="Arial" w:hAnsi="Arial" w:cs="Arial"/>
          <w:b w:val="0"/>
          <w:bCs w:val="0"/>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What is communication? ..............................................................36</w:t>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379" w:lineRule="atLeast"/>
        <w:ind w:left="1037" w:right="629"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Why communication? ...................................................................36</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Types of communication ..............................................................37</w:t>
      </w:r>
      <w:r>
        <w:rPr>
          <w:rFonts w:ascii="Arial" w:eastAsia="Arial" w:hAnsi="Arial" w:cs="Arial"/>
          <w:b w:val="0"/>
          <w:bCs w:val="0"/>
          <w:i w:val="0"/>
          <w:iCs w:val="0"/>
          <w:strike w:val="0"/>
          <w:color w:val="000000"/>
          <w:spacing w:val="0"/>
          <w:sz w:val="22"/>
          <w:szCs w:val="22"/>
          <w:u w:val="none"/>
          <w:rtl w:val="0"/>
        </w:rPr>
        <w:t xml:space="preserve">                </w:t>
      </w:r>
    </w:p>
    <w:p>
      <w:pPr>
        <w:bidi w:val="0"/>
        <w:spacing w:before="347"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iii </w:t>
      </w:r>
    </w:p>
    <w:p>
      <w:pPr>
        <w:bidi w:val="0"/>
        <w:spacing w:before="0" w:after="0" w:line="379" w:lineRule="atLeast"/>
        <w:ind w:left="1037" w:right="62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Components of communication ....................................................38</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Communication stages .................................................................41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Common communication approaches ..........................................49</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Methods of communication ..........................................................49</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Barriers to effective communication .............................................51</w:t>
      </w:r>
      <w:r>
        <w:rPr>
          <w:rFonts w:ascii="Arial" w:eastAsia="Arial" w:hAnsi="Arial" w:cs="Arial"/>
          <w:b w:val="0"/>
          <w:bCs w:val="0"/>
          <w:i w:val="0"/>
          <w:iCs w:val="0"/>
          <w:strike w:val="0"/>
          <w:color w:val="000000"/>
          <w:spacing w:val="0"/>
          <w:sz w:val="22"/>
          <w:szCs w:val="22"/>
          <w:u w:val="none"/>
          <w:rtl w:val="0"/>
        </w:rPr>
        <w:t xml:space="preserve">                  </w:t>
      </w:r>
      <w:r>
        <w:pict>
          <v:shape id="_x0000_s1032" type="#_x0000_t75" style="width:340.32pt;height:337.92pt;margin-top:80.03pt;margin-left:139.44pt;mso-position-horizontal-relative:page;position:absolute;z-index:-251654144">
            <v:imagedata r:id="rId8" o:title=""/>
            <w10:anchorlock/>
          </v:shape>
        </w:pict>
      </w:r>
      <w:r>
        <w:rPr>
          <w:rFonts w:ascii="Arial" w:eastAsia="Arial" w:hAnsi="Arial" w:cs="Arial"/>
          <w:b w:val="0"/>
          <w:bCs w:val="0"/>
          <w:i w:val="0"/>
          <w:iCs w:val="0"/>
          <w:strike w:val="0"/>
          <w:color w:val="000000"/>
          <w:spacing w:val="0"/>
          <w:sz w:val="22"/>
          <w:szCs w:val="22"/>
          <w:u w:val="none"/>
          <w:shd w:val="clear" w:color="auto" w:fill="D8D8D8"/>
          <w:rtl w:val="0"/>
        </w:rPr>
        <w:t>Characteristics of effective communication ..................................55</w:t>
      </w:r>
      <w:r>
        <w:rPr>
          <w:rFonts w:ascii="Arial" w:eastAsia="Arial" w:hAnsi="Arial" w:cs="Arial"/>
          <w:b w:val="0"/>
          <w:bCs w:val="0"/>
          <w:i w:val="0"/>
          <w:iCs w:val="0"/>
          <w:strike w:val="0"/>
          <w:color w:val="000000"/>
          <w:spacing w:val="0"/>
          <w:sz w:val="22"/>
          <w:szCs w:val="22"/>
          <w:u w:val="none"/>
          <w:rtl w:val="0"/>
        </w:rPr>
        <w:t xml:space="preserve">                  </w:t>
      </w:r>
    </w:p>
    <w:p>
      <w:pPr>
        <w:bidi w:val="0"/>
        <w:spacing w:before="411"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UNIT FIVE: Educational Methods And Materials </w:t>
      </w:r>
    </w:p>
    <w:p>
      <w:pPr>
        <w:bidi w:val="0"/>
        <w:spacing w:before="276" w:after="0" w:line="379" w:lineRule="atLeast"/>
        <w:ind w:left="1037" w:right="629"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Objectives .....................................................................................57</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Introduction ...................................................................................57</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Educational methods ....................................................................58</w:t>
      </w:r>
      <w:r>
        <w:rPr>
          <w:rFonts w:ascii="Arial" w:eastAsia="Arial" w:hAnsi="Arial" w:cs="Arial"/>
          <w:b w:val="0"/>
          <w:bCs w:val="0"/>
          <w:i w:val="0"/>
          <w:iCs w:val="0"/>
          <w:strike w:val="0"/>
          <w:color w:val="000000"/>
          <w:spacing w:val="0"/>
          <w:sz w:val="22"/>
          <w:szCs w:val="22"/>
          <w:u w:val="none"/>
          <w:rtl w:val="0"/>
        </w:rPr>
        <w:t xml:space="preserve">                  </w:t>
      </w:r>
    </w:p>
    <w:p>
      <w:pPr>
        <w:numPr>
          <w:ilvl w:val="0"/>
          <w:numId w:val="2"/>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Individual ............................................................58</w:t>
      </w:r>
      <w:r>
        <w:rPr>
          <w:rFonts w:ascii="Arial" w:eastAsia="Arial" w:hAnsi="Arial" w:cs="Arial"/>
          <w:b w:val="0"/>
          <w:bCs w:val="0"/>
          <w:i w:val="0"/>
          <w:iCs w:val="0"/>
          <w:strike w:val="0"/>
          <w:color w:val="000000"/>
          <w:spacing w:val="0"/>
          <w:sz w:val="22"/>
          <w:szCs w:val="22"/>
          <w:u w:val="none"/>
          <w:rtl w:val="0"/>
        </w:rPr>
        <w:t xml:space="preserve"> </w:t>
      </w:r>
    </w:p>
    <w:p>
      <w:pPr>
        <w:numPr>
          <w:ilvl w:val="0"/>
          <w:numId w:val="2"/>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Group .................................................................63</w:t>
      </w:r>
      <w:r>
        <w:rPr>
          <w:rFonts w:ascii="Arial" w:eastAsia="Arial" w:hAnsi="Arial" w:cs="Arial"/>
          <w:b w:val="0"/>
          <w:bCs w:val="0"/>
          <w:i w:val="0"/>
          <w:iCs w:val="0"/>
          <w:strike w:val="0"/>
          <w:color w:val="000000"/>
          <w:spacing w:val="0"/>
          <w:sz w:val="22"/>
          <w:szCs w:val="22"/>
          <w:u w:val="none"/>
          <w:rtl w:val="0"/>
        </w:rPr>
        <w:t xml:space="preserve"> </w:t>
      </w:r>
    </w:p>
    <w:p>
      <w:pPr>
        <w:bidi w:val="0"/>
        <w:spacing w:before="133" w:after="15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Teaching materials .......................................................................77</w:t>
      </w:r>
      <w:r>
        <w:rPr>
          <w:rFonts w:ascii="Arial" w:eastAsia="Arial" w:hAnsi="Arial" w:cs="Arial"/>
          <w:b w:val="0"/>
          <w:bCs w:val="0"/>
          <w:i w:val="0"/>
          <w:iCs w:val="0"/>
          <w:strike w:val="0"/>
          <w:color w:val="000000"/>
          <w:spacing w:val="0"/>
          <w:sz w:val="22"/>
          <w:szCs w:val="22"/>
          <w:u w:val="none"/>
          <w:rtl w:val="0"/>
        </w:rPr>
        <w:t xml:space="preserve"> </w:t>
      </w:r>
    </w:p>
    <w:p>
      <w:pPr>
        <w:numPr>
          <w:ilvl w:val="0"/>
          <w:numId w:val="3"/>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Audios  ............................................................77</w:t>
      </w:r>
      <w:r>
        <w:rPr>
          <w:rFonts w:ascii="Arial" w:eastAsia="Arial" w:hAnsi="Arial" w:cs="Arial"/>
          <w:b w:val="0"/>
          <w:bCs w:val="0"/>
          <w:i w:val="0"/>
          <w:iCs w:val="0"/>
          <w:strike w:val="0"/>
          <w:color w:val="000000"/>
          <w:spacing w:val="0"/>
          <w:sz w:val="22"/>
          <w:szCs w:val="22"/>
          <w:u w:val="none"/>
          <w:rtl w:val="0"/>
        </w:rPr>
        <w:t xml:space="preserve"> </w:t>
      </w:r>
    </w:p>
    <w:p>
      <w:pPr>
        <w:numPr>
          <w:ilvl w:val="0"/>
          <w:numId w:val="3"/>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Visual aids .......................................................79</w:t>
      </w:r>
      <w:r>
        <w:rPr>
          <w:rFonts w:ascii="Arial" w:eastAsia="Arial" w:hAnsi="Arial" w:cs="Arial"/>
          <w:b w:val="0"/>
          <w:bCs w:val="0"/>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Mass media ..................................................................................84</w:t>
      </w:r>
      <w:r>
        <w:rPr>
          <w:rFonts w:ascii="Arial" w:eastAsia="Arial" w:hAnsi="Arial" w:cs="Arial"/>
          <w:b w:val="0"/>
          <w:bCs w:val="0"/>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Exercise ........................................................................................87</w:t>
      </w:r>
      <w:r>
        <w:rPr>
          <w:rFonts w:ascii="Arial" w:eastAsia="Arial" w:hAnsi="Arial" w:cs="Arial"/>
          <w:b w:val="0"/>
          <w:bCs w:val="0"/>
          <w:i w:val="0"/>
          <w:iCs w:val="0"/>
          <w:strike w:val="0"/>
          <w:color w:val="000000"/>
          <w:spacing w:val="0"/>
          <w:sz w:val="22"/>
          <w:szCs w:val="22"/>
          <w:u w:val="none"/>
          <w:rtl w:val="0"/>
        </w:rPr>
        <w:t xml:space="preserve">    </w:t>
      </w:r>
    </w:p>
    <w:p>
      <w:pPr>
        <w:bidi w:val="0"/>
        <w:spacing w:before="411"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UNIT SIX: Training  </w:t>
      </w:r>
    </w:p>
    <w:p>
      <w:pPr>
        <w:bidi w:val="0"/>
        <w:spacing w:before="274" w:after="0" w:line="380"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Objectives .....................................................................................88</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Introduction ...................................................................................88</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What is training?  ..........................................................................89</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Types of training ...........................................................................89</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Phases of training .........................................................................89</w:t>
      </w:r>
      <w:r>
        <w:rPr>
          <w:rFonts w:ascii="Arial" w:eastAsia="Arial" w:hAnsi="Arial" w:cs="Arial"/>
          <w:b w:val="0"/>
          <w:bCs w:val="0"/>
          <w:i w:val="0"/>
          <w:iCs w:val="0"/>
          <w:strike w:val="0"/>
          <w:color w:val="000000"/>
          <w:spacing w:val="0"/>
          <w:sz w:val="22"/>
          <w:szCs w:val="22"/>
          <w:u w:val="none"/>
          <w:rtl w:val="0"/>
        </w:rPr>
        <w:t xml:space="preserve"> </w:t>
      </w:r>
    </w:p>
    <w:p>
      <w:pPr>
        <w:bidi w:val="0"/>
        <w:spacing w:before="161"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iv </w:t>
      </w:r>
    </w:p>
    <w:p>
      <w:pPr>
        <w:bidi w:val="0"/>
        <w:spacing w:before="28"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Exercise ........................................................................................94</w:t>
      </w:r>
      <w:r>
        <w:rPr>
          <w:rFonts w:ascii="Arial" w:eastAsia="Arial" w:hAnsi="Arial" w:cs="Arial"/>
          <w:b w:val="0"/>
          <w:bCs w:val="0"/>
          <w:i w:val="0"/>
          <w:iCs w:val="0"/>
          <w:strike w:val="0"/>
          <w:color w:val="000000"/>
          <w:spacing w:val="0"/>
          <w:sz w:val="22"/>
          <w:szCs w:val="22"/>
          <w:u w:val="none"/>
          <w:rtl w:val="0"/>
        </w:rPr>
        <w:t xml:space="preserve"> </w:t>
      </w:r>
    </w:p>
    <w:p>
      <w:pPr>
        <w:bidi w:val="0"/>
        <w:spacing w:before="380" w:after="0" w:line="380" w:lineRule="atLeast"/>
        <w:ind w:left="1037" w:right="1338"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UNIT SEVEN: Planning, Implementation and Evaluation Of Health Education Programs </w:t>
      </w:r>
    </w:p>
    <w:p>
      <w:pPr>
        <w:bidi w:val="0"/>
        <w:spacing w:before="275" w:after="150" w:line="379"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Objectives .....................................................................................95</w:t>
      </w:r>
      <w:r>
        <w:rPr>
          <w:rFonts w:ascii="Arial" w:eastAsia="Arial" w:hAnsi="Arial" w:cs="Arial"/>
          <w:b w:val="0"/>
          <w:bCs w:val="0"/>
          <w:i w:val="0"/>
          <w:iCs w:val="0"/>
          <w:strike w:val="0"/>
          <w:color w:val="000000"/>
          <w:spacing w:val="0"/>
          <w:sz w:val="22"/>
          <w:szCs w:val="22"/>
          <w:u w:val="none"/>
          <w:rtl w:val="0"/>
        </w:rPr>
        <w:t xml:space="preserve"> </w:t>
      </w:r>
      <w:r>
        <w:pict>
          <v:shape id="_x0000_s1033" type="#_x0000_t75" style="width:340.32pt;height:337.92pt;margin-top:9.37pt;margin-left:139.44pt;mso-position-horizontal-relative:page;position:absolute;z-index:-251653120">
            <v:imagedata r:id="rId8" o:title=""/>
            <w10:anchorlock/>
          </v:shape>
        </w:pict>
      </w:r>
      <w:r>
        <w:rPr>
          <w:rFonts w:ascii="Arial" w:eastAsia="Arial" w:hAnsi="Arial" w:cs="Arial"/>
          <w:b w:val="0"/>
          <w:bCs w:val="0"/>
          <w:i w:val="0"/>
          <w:iCs w:val="0"/>
          <w:strike w:val="0"/>
          <w:color w:val="000000"/>
          <w:spacing w:val="0"/>
          <w:sz w:val="22"/>
          <w:szCs w:val="22"/>
          <w:u w:val="none"/>
          <w:shd w:val="clear" w:color="auto" w:fill="D8D8D8"/>
          <w:rtl w:val="0"/>
        </w:rPr>
        <w:t>Introduction ...................................................................................95</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Planning process ..........................................................................95</w:t>
      </w:r>
      <w:r>
        <w:rPr>
          <w:rFonts w:ascii="Arial" w:eastAsia="Arial" w:hAnsi="Arial" w:cs="Arial"/>
          <w:b w:val="0"/>
          <w:bCs w:val="0"/>
          <w:i w:val="0"/>
          <w:iCs w:val="0"/>
          <w:strike w:val="0"/>
          <w:color w:val="000000"/>
          <w:spacing w:val="0"/>
          <w:sz w:val="22"/>
          <w:szCs w:val="22"/>
          <w:u w:val="none"/>
          <w:rtl w:val="0"/>
        </w:rPr>
        <w:t xml:space="preserve"> </w:t>
      </w:r>
    </w:p>
    <w:p>
      <w:pPr>
        <w:numPr>
          <w:ilvl w:val="0"/>
          <w:numId w:val="4"/>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Information gathering ..................................................97</w:t>
      </w:r>
      <w:r>
        <w:rPr>
          <w:rFonts w:ascii="Arial" w:eastAsia="Arial" w:hAnsi="Arial" w:cs="Arial"/>
          <w:b w:val="0"/>
          <w:bCs w:val="0"/>
          <w:i w:val="0"/>
          <w:iCs w:val="0"/>
          <w:strike w:val="0"/>
          <w:color w:val="000000"/>
          <w:spacing w:val="0"/>
          <w:sz w:val="22"/>
          <w:szCs w:val="22"/>
          <w:u w:val="none"/>
          <w:rtl w:val="0"/>
        </w:rPr>
        <w:t xml:space="preserve"> </w:t>
      </w:r>
    </w:p>
    <w:p>
      <w:pPr>
        <w:numPr>
          <w:ilvl w:val="0"/>
          <w:numId w:val="4"/>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Defining and prioritizing problems ............................101</w:t>
      </w:r>
      <w:r>
        <w:rPr>
          <w:rFonts w:ascii="Arial" w:eastAsia="Arial" w:hAnsi="Arial" w:cs="Arial"/>
          <w:b w:val="0"/>
          <w:bCs w:val="0"/>
          <w:i w:val="0"/>
          <w:iCs w:val="0"/>
          <w:strike w:val="0"/>
          <w:color w:val="000000"/>
          <w:spacing w:val="0"/>
          <w:sz w:val="22"/>
          <w:szCs w:val="22"/>
          <w:u w:val="none"/>
          <w:rtl w:val="0"/>
        </w:rPr>
        <w:t xml:space="preserve"> </w:t>
      </w:r>
    </w:p>
    <w:p>
      <w:pPr>
        <w:numPr>
          <w:ilvl w:val="0"/>
          <w:numId w:val="4"/>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Setting goals and objectives .....................................103</w:t>
      </w:r>
      <w:r>
        <w:rPr>
          <w:rFonts w:ascii="Arial" w:eastAsia="Arial" w:hAnsi="Arial" w:cs="Arial"/>
          <w:b w:val="0"/>
          <w:bCs w:val="0"/>
          <w:i w:val="0"/>
          <w:iCs w:val="0"/>
          <w:strike w:val="0"/>
          <w:color w:val="000000"/>
          <w:spacing w:val="0"/>
          <w:sz w:val="22"/>
          <w:szCs w:val="22"/>
          <w:u w:val="none"/>
          <w:rtl w:val="0"/>
        </w:rPr>
        <w:t xml:space="preserve"> </w:t>
      </w:r>
    </w:p>
    <w:p>
      <w:pPr>
        <w:numPr>
          <w:ilvl w:val="0"/>
          <w:numId w:val="4"/>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Identifying and obtaining resources ..........................105</w:t>
      </w:r>
      <w:r>
        <w:rPr>
          <w:rFonts w:ascii="Arial" w:eastAsia="Arial" w:hAnsi="Arial" w:cs="Arial"/>
          <w:b w:val="0"/>
          <w:bCs w:val="0"/>
          <w:i w:val="0"/>
          <w:iCs w:val="0"/>
          <w:strike w:val="0"/>
          <w:color w:val="000000"/>
          <w:spacing w:val="0"/>
          <w:sz w:val="22"/>
          <w:szCs w:val="22"/>
          <w:u w:val="none"/>
          <w:rtl w:val="0"/>
        </w:rPr>
        <w:t xml:space="preserve"> </w:t>
      </w:r>
    </w:p>
    <w:p>
      <w:pPr>
        <w:numPr>
          <w:ilvl w:val="0"/>
          <w:numId w:val="4"/>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Selecting appropriate methods .................................107</w:t>
      </w:r>
      <w:r>
        <w:rPr>
          <w:rFonts w:ascii="Arial" w:eastAsia="Arial" w:hAnsi="Arial" w:cs="Arial"/>
          <w:b w:val="0"/>
          <w:bCs w:val="0"/>
          <w:i w:val="0"/>
          <w:iCs w:val="0"/>
          <w:strike w:val="0"/>
          <w:color w:val="auto"/>
          <w:spacing w:val="0"/>
          <w:sz w:val="22"/>
          <w:szCs w:val="22"/>
          <w:u w:val="none"/>
          <w:rtl w:val="0"/>
        </w:rPr>
        <w:t xml:space="preserve"> </w:t>
      </w:r>
    </w:p>
    <w:p>
      <w:pPr>
        <w:bidi w:val="0"/>
        <w:spacing w:before="133" w:after="15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Carry out and evaluate the project .............................................110</w:t>
      </w:r>
      <w:r>
        <w:rPr>
          <w:rFonts w:ascii="Arial" w:eastAsia="Arial" w:hAnsi="Arial" w:cs="Arial"/>
          <w:b w:val="0"/>
          <w:bCs w:val="0"/>
          <w:i w:val="0"/>
          <w:iCs w:val="0"/>
          <w:strike w:val="0"/>
          <w:color w:val="000000"/>
          <w:spacing w:val="0"/>
          <w:sz w:val="22"/>
          <w:szCs w:val="22"/>
          <w:u w:val="none"/>
          <w:rtl w:val="0"/>
        </w:rPr>
        <w:t xml:space="preserve"> </w:t>
      </w:r>
    </w:p>
    <w:p>
      <w:pPr>
        <w:numPr>
          <w:ilvl w:val="0"/>
          <w:numId w:val="5"/>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Development and implementing a project plan .........110</w:t>
      </w:r>
      <w:r>
        <w:rPr>
          <w:rFonts w:ascii="Arial" w:eastAsia="Arial" w:hAnsi="Arial" w:cs="Arial"/>
          <w:b w:val="0"/>
          <w:bCs w:val="0"/>
          <w:i w:val="0"/>
          <w:iCs w:val="0"/>
          <w:strike w:val="0"/>
          <w:color w:val="000000"/>
          <w:spacing w:val="0"/>
          <w:sz w:val="22"/>
          <w:szCs w:val="22"/>
          <w:u w:val="none"/>
          <w:rtl w:val="0"/>
        </w:rPr>
        <w:t xml:space="preserve"> </w:t>
      </w:r>
    </w:p>
    <w:p>
      <w:pPr>
        <w:numPr>
          <w:ilvl w:val="0"/>
          <w:numId w:val="5"/>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Evaluating the project ...............................................111</w:t>
      </w:r>
      <w:r>
        <w:rPr>
          <w:rFonts w:ascii="Arial" w:eastAsia="Arial" w:hAnsi="Arial" w:cs="Arial"/>
          <w:b/>
          <w:bCs/>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Exercise ......................................................................................113</w:t>
      </w:r>
      <w:r>
        <w:rPr>
          <w:rFonts w:ascii="Arial" w:eastAsia="Arial" w:hAnsi="Arial" w:cs="Arial"/>
          <w:b w:val="0"/>
          <w:bCs w:val="0"/>
          <w:i w:val="0"/>
          <w:iCs w:val="0"/>
          <w:strike w:val="0"/>
          <w:color w:val="000000"/>
          <w:spacing w:val="0"/>
          <w:sz w:val="22"/>
          <w:szCs w:val="22"/>
          <w:u w:val="none"/>
          <w:rtl w:val="0"/>
        </w:rPr>
        <w:t xml:space="preserve"> </w:t>
      </w:r>
    </w:p>
    <w:p>
      <w:pPr>
        <w:bidi w:val="0"/>
        <w:spacing w:before="273"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UNIT EIGHT:  Ethical Issues in Health Education </w:t>
      </w:r>
    </w:p>
    <w:p>
      <w:pPr>
        <w:bidi w:val="0"/>
        <w:spacing w:before="137" w:after="0" w:line="379"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Objectives ...................................................................................114</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Introduction .................................................................................114</w:t>
      </w:r>
      <w:r>
        <w:rPr>
          <w:rFonts w:ascii="Arial" w:eastAsia="Arial" w:hAnsi="Arial" w:cs="Arial"/>
          <w:b w:val="0"/>
          <w:bCs w:val="0"/>
          <w:i w:val="0"/>
          <w:iCs w:val="0"/>
          <w:strike w:val="0"/>
          <w:color w:val="000000"/>
          <w:spacing w:val="0"/>
          <w:sz w:val="22"/>
          <w:szCs w:val="22"/>
          <w:u w:val="none"/>
          <w:rtl w:val="0"/>
        </w:rPr>
        <w:t xml:space="preserve"> </w:t>
      </w:r>
    </w:p>
    <w:p>
      <w:pPr>
        <w:bidi w:val="0"/>
        <w:spacing w:before="135"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Definition ....................................................................................114</w:t>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379" w:lineRule="atLeast"/>
        <w:ind w:left="1037" w:right="62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Basic Principles of Ethics ...........................................................115</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Health extension workers responsibilities as a health educator .117</w:t>
      </w:r>
      <w:r>
        <w:rPr>
          <w:rFonts w:ascii="Arial" w:eastAsia="Arial" w:hAnsi="Arial" w:cs="Arial"/>
          <w:b w:val="0"/>
          <w:bCs w:val="0"/>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Exercise ......................................................................................119</w:t>
      </w:r>
      <w:r>
        <w:rPr>
          <w:rFonts w:ascii="Arial" w:eastAsia="Arial" w:hAnsi="Arial" w:cs="Arial"/>
          <w:b w:val="0"/>
          <w:bCs w:val="0"/>
          <w:i w:val="0"/>
          <w:iCs w:val="0"/>
          <w:strike w:val="0"/>
          <w:color w:val="000000"/>
          <w:spacing w:val="0"/>
          <w:sz w:val="22"/>
          <w:szCs w:val="22"/>
          <w:u w:val="none"/>
          <w:rtl w:val="0"/>
        </w:rPr>
        <w:t xml:space="preserve"> </w:t>
      </w:r>
    </w:p>
    <w:p>
      <w:pPr>
        <w:bidi w:val="0"/>
        <w:spacing w:before="669"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v </w:t>
      </w:r>
    </w:p>
    <w:p>
      <w:pPr>
        <w:bidi w:val="0"/>
        <w:spacing w:before="28"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D8D8D8"/>
          <w:rtl w:val="0"/>
        </w:rPr>
        <w:t>Reference:</w:t>
      </w:r>
      <w:r>
        <w:rPr>
          <w:rFonts w:ascii="Arial" w:eastAsia="Arial" w:hAnsi="Arial" w:cs="Arial"/>
          <w:b w:val="0"/>
          <w:bCs w:val="0"/>
          <w:i w:val="0"/>
          <w:iCs w:val="0"/>
          <w:strike w:val="0"/>
          <w:color w:val="000000"/>
          <w:spacing w:val="0"/>
          <w:sz w:val="22"/>
          <w:szCs w:val="22"/>
          <w:u w:val="none"/>
          <w:shd w:val="clear" w:color="auto" w:fill="D8D8D8"/>
          <w:rtl w:val="0"/>
        </w:rPr>
        <w:t xml:space="preserve"> .................................................................................120</w:t>
      </w:r>
      <w:r>
        <w:rPr>
          <w:rFonts w:ascii="Arial" w:eastAsia="Arial" w:hAnsi="Arial" w:cs="Arial"/>
          <w:b w:val="0"/>
          <w:bCs w:val="0"/>
          <w:i w:val="0"/>
          <w:iCs w:val="0"/>
          <w:strike w:val="0"/>
          <w:color w:val="000000"/>
          <w:spacing w:val="0"/>
          <w:sz w:val="22"/>
          <w:szCs w:val="22"/>
          <w:u w:val="none"/>
          <w:rtl w:val="0"/>
        </w:rPr>
        <w:t xml:space="preserve"> </w:t>
      </w:r>
    </w:p>
    <w:p>
      <w:pPr>
        <w:bidi w:val="0"/>
        <w:spacing w:before="1328" w:after="0"/>
        <w:ind w:left="1039" w:right="-200" w:firstLine="0"/>
        <w:jc w:val="both"/>
        <w:outlineLvl w:val="9"/>
      </w:pPr>
      <w:r>
        <w:pict>
          <v:shape id="_x0000_i1034" type="#_x0000_t75" style="width:340.32pt;height:337.92pt">
            <v:imagedata r:id="rId8" o:title=""/>
            <w10:anchorlock/>
          </v:shape>
        </w:pict>
      </w:r>
    </w:p>
    <w:p>
      <w:pPr>
        <w:bidi w:val="0"/>
        <w:spacing w:before="1586"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vi </w:t>
      </w:r>
    </w:p>
    <w:p>
      <w:pPr>
        <w:bidi w:val="0"/>
        <w:spacing w:before="29" w:after="0" w:line="245" w:lineRule="atLeast"/>
        <w:ind w:left="3366"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List of abbreviations </w:t>
      </w:r>
    </w:p>
    <w:p>
      <w:pPr>
        <w:bidi w:val="0"/>
        <w:spacing w:before="377" w:after="0" w:line="380" w:lineRule="atLeast"/>
        <w:ind w:left="1037" w:right="2834"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AIDS </w:t>
      </w:r>
      <w:r>
        <w:rPr>
          <w:rFonts w:ascii="Arial" w:eastAsia="Arial" w:hAnsi="Arial" w:cs="Arial"/>
          <w:b/>
          <w:bCs/>
          <w:i w:val="0"/>
          <w:iCs w:val="0"/>
          <w:strike w:val="0"/>
          <w:color w:val="000000"/>
          <w:spacing w:val="72"/>
          <w:sz w:val="22"/>
          <w:szCs w:val="22"/>
          <w:u w:val="none"/>
          <w:rtl w:val="0"/>
        </w:rPr>
        <w:t xml:space="preserve"> </w:t>
      </w:r>
      <w:r>
        <w:rPr>
          <w:rFonts w:ascii="Arial" w:eastAsia="Arial" w:hAnsi="Arial" w:cs="Arial"/>
          <w:b w:val="0"/>
          <w:bCs w:val="0"/>
          <w:i w:val="0"/>
          <w:iCs w:val="0"/>
          <w:strike w:val="0"/>
          <w:color w:val="000000"/>
          <w:spacing w:val="59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Acquired Immuno-Deficiency Syndrome </w:t>
      </w:r>
      <w:r>
        <w:rPr>
          <w:rFonts w:ascii="Arial" w:eastAsia="Arial" w:hAnsi="Arial" w:cs="Arial"/>
          <w:b/>
          <w:bCs/>
          <w:i w:val="0"/>
          <w:iCs w:val="0"/>
          <w:strike w:val="0"/>
          <w:color w:val="000000"/>
          <w:spacing w:val="0"/>
          <w:sz w:val="22"/>
          <w:szCs w:val="22"/>
          <w:u w:val="none"/>
          <w:rtl w:val="0"/>
        </w:rPr>
        <w:t xml:space="preserve">HE </w:t>
      </w:r>
      <w:r>
        <w:rPr>
          <w:rFonts w:ascii="Arial" w:eastAsia="Arial" w:hAnsi="Arial" w:cs="Arial"/>
          <w:b w:val="0"/>
          <w:bCs w:val="0"/>
          <w:i w:val="0"/>
          <w:iCs w:val="0"/>
          <w:strike w:val="0"/>
          <w:color w:val="000000"/>
          <w:spacing w:val="10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Education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HEWs </w:t>
      </w:r>
      <w:r>
        <w:rPr>
          <w:rFonts w:ascii="Arial" w:eastAsia="Arial" w:hAnsi="Arial" w:cs="Arial"/>
          <w:b w:val="0"/>
          <w:bCs w:val="0"/>
          <w:i w:val="0"/>
          <w:iCs w:val="0"/>
          <w:strike w:val="0"/>
          <w:color w:val="000000"/>
          <w:spacing w:val="0"/>
          <w:sz w:val="22"/>
          <w:szCs w:val="22"/>
          <w:u w:val="none"/>
          <w:rtl w:val="0"/>
        </w:rPr>
        <w:t xml:space="preserve">Health Extension Workers </w:t>
      </w:r>
      <w:r>
        <w:pict>
          <v:shape id="_x0000_s1035" type="#_x0000_t75" style="width:340.32pt;height:337.92pt;margin-top:9.43pt;margin-left:139.44pt;mso-position-horizontal-relative:page;position:absolute;z-index:-251652096">
            <v:imagedata r:id="rId8" o:title=""/>
            <w10:anchorlock/>
          </v:shape>
        </w:pict>
      </w:r>
    </w:p>
    <w:p>
      <w:pPr>
        <w:bidi w:val="0"/>
        <w:spacing w:before="0" w:after="0" w:line="379" w:lineRule="atLeast"/>
        <w:ind w:left="1037" w:right="3248"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BCC </w:t>
      </w:r>
      <w:r>
        <w:rPr>
          <w:rFonts w:ascii="Arial" w:eastAsia="Arial" w:hAnsi="Arial" w:cs="Arial"/>
          <w:b/>
          <w:bCs/>
          <w:i w:val="0"/>
          <w:iCs w:val="0"/>
          <w:strike w:val="0"/>
          <w:color w:val="000000"/>
          <w:spacing w:val="122"/>
          <w:sz w:val="22"/>
          <w:szCs w:val="22"/>
          <w:u w:val="none"/>
          <w:rtl w:val="0"/>
        </w:rPr>
        <w:t xml:space="preserve"> </w:t>
      </w:r>
      <w:r>
        <w:rPr>
          <w:rFonts w:ascii="Arial" w:eastAsia="Arial" w:hAnsi="Arial" w:cs="Arial"/>
          <w:b w:val="0"/>
          <w:bCs w:val="0"/>
          <w:i w:val="0"/>
          <w:iCs w:val="0"/>
          <w:strike w:val="0"/>
          <w:color w:val="000000"/>
          <w:spacing w:val="59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Behavioral Change Communication </w:t>
      </w:r>
      <w:r>
        <w:rPr>
          <w:rFonts w:ascii="Arial" w:eastAsia="Arial" w:hAnsi="Arial" w:cs="Arial"/>
          <w:b/>
          <w:bCs/>
          <w:i w:val="0"/>
          <w:iCs w:val="0"/>
          <w:strike w:val="0"/>
          <w:color w:val="000000"/>
          <w:spacing w:val="0"/>
          <w:sz w:val="22"/>
          <w:szCs w:val="22"/>
          <w:u w:val="none"/>
          <w:rtl w:val="0"/>
        </w:rPr>
        <w:t xml:space="preserve">FGM </w:t>
      </w:r>
      <w:r>
        <w:rPr>
          <w:rFonts w:ascii="Arial" w:eastAsia="Arial" w:hAnsi="Arial" w:cs="Arial"/>
          <w:b/>
          <w:bCs/>
          <w:i w:val="0"/>
          <w:iCs w:val="0"/>
          <w:strike w:val="0"/>
          <w:color w:val="000000"/>
          <w:spacing w:val="110"/>
          <w:sz w:val="22"/>
          <w:szCs w:val="22"/>
          <w:u w:val="none"/>
          <w:rtl w:val="0"/>
        </w:rPr>
        <w:t xml:space="preserve"> </w:t>
      </w:r>
      <w:r>
        <w:rPr>
          <w:rFonts w:ascii="Arial" w:eastAsia="Arial" w:hAnsi="Arial" w:cs="Arial"/>
          <w:b w:val="0"/>
          <w:bCs w:val="0"/>
          <w:i w:val="0"/>
          <w:iCs w:val="0"/>
          <w:strike w:val="0"/>
          <w:color w:val="000000"/>
          <w:spacing w:val="59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Female Genital Mutilation </w:t>
      </w:r>
    </w:p>
    <w:p>
      <w:pPr>
        <w:bidi w:val="0"/>
        <w:spacing w:before="135"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FP </w:t>
      </w:r>
      <w:r>
        <w:rPr>
          <w:rFonts w:ascii="Arial" w:eastAsia="Arial" w:hAnsi="Arial" w:cs="Arial"/>
          <w:b w:val="0"/>
          <w:bCs w:val="0"/>
          <w:i w:val="0"/>
          <w:iCs w:val="0"/>
          <w:strike w:val="0"/>
          <w:color w:val="000000"/>
          <w:spacing w:val="103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Family Planning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HIV </w:t>
      </w:r>
      <w:r>
        <w:rPr>
          <w:rFonts w:ascii="Arial" w:eastAsia="Arial" w:hAnsi="Arial" w:cs="Arial"/>
          <w:b w:val="0"/>
          <w:bCs w:val="0"/>
          <w:i w:val="0"/>
          <w:iCs w:val="0"/>
          <w:strike w:val="0"/>
          <w:color w:val="000000"/>
          <w:spacing w:val="9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Human Immunodeficiency Virus </w:t>
      </w:r>
    </w:p>
    <w:p>
      <w:pPr>
        <w:bidi w:val="0"/>
        <w:spacing w:before="0" w:after="0" w:line="379" w:lineRule="atLeast"/>
        <w:ind w:left="1037" w:right="2978"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HSDP  </w:t>
      </w:r>
      <w:r>
        <w:rPr>
          <w:rFonts w:ascii="Arial" w:eastAsia="Arial" w:hAnsi="Arial" w:cs="Arial"/>
          <w:b w:val="0"/>
          <w:bCs w:val="0"/>
          <w:i w:val="0"/>
          <w:iCs w:val="0"/>
          <w:strike w:val="0"/>
          <w:color w:val="000000"/>
          <w:spacing w:val="59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Sector Development Program </w:t>
      </w:r>
      <w:r>
        <w:rPr>
          <w:rFonts w:ascii="Arial" w:eastAsia="Arial" w:hAnsi="Arial" w:cs="Arial"/>
          <w:b/>
          <w:bCs/>
          <w:i w:val="0"/>
          <w:iCs w:val="0"/>
          <w:strike w:val="0"/>
          <w:color w:val="000000"/>
          <w:spacing w:val="0"/>
          <w:sz w:val="22"/>
          <w:szCs w:val="22"/>
          <w:u w:val="none"/>
          <w:rtl w:val="0"/>
        </w:rPr>
        <w:t xml:space="preserve">IEC </w:t>
      </w:r>
      <w:r>
        <w:rPr>
          <w:rFonts w:ascii="Arial" w:eastAsia="Arial" w:hAnsi="Arial" w:cs="Arial"/>
          <w:b w:val="0"/>
          <w:bCs w:val="0"/>
          <w:i w:val="0"/>
          <w:iCs w:val="0"/>
          <w:strike w:val="0"/>
          <w:color w:val="000000"/>
          <w:spacing w:val="9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Information Education Communication </w:t>
      </w:r>
      <w:r>
        <w:rPr>
          <w:rFonts w:ascii="Arial" w:eastAsia="Arial" w:hAnsi="Arial" w:cs="Arial"/>
          <w:b/>
          <w:bCs/>
          <w:i w:val="0"/>
          <w:iCs w:val="0"/>
          <w:strike w:val="0"/>
          <w:color w:val="000000"/>
          <w:spacing w:val="0"/>
          <w:sz w:val="22"/>
          <w:szCs w:val="22"/>
          <w:u w:val="none"/>
          <w:rtl w:val="0"/>
        </w:rPr>
        <w:t xml:space="preserve">MOH </w:t>
      </w:r>
      <w:r>
        <w:rPr>
          <w:rFonts w:ascii="Arial" w:eastAsia="Arial" w:hAnsi="Arial" w:cs="Arial"/>
          <w:b/>
          <w:bCs/>
          <w:i w:val="0"/>
          <w:iCs w:val="0"/>
          <w:strike w:val="0"/>
          <w:color w:val="000000"/>
          <w:spacing w:val="84"/>
          <w:sz w:val="22"/>
          <w:szCs w:val="22"/>
          <w:u w:val="none"/>
          <w:rtl w:val="0"/>
        </w:rPr>
        <w:t xml:space="preserve"> </w:t>
      </w:r>
      <w:r>
        <w:rPr>
          <w:rFonts w:ascii="Arial" w:eastAsia="Arial" w:hAnsi="Arial" w:cs="Arial"/>
          <w:b w:val="0"/>
          <w:bCs w:val="0"/>
          <w:i w:val="0"/>
          <w:iCs w:val="0"/>
          <w:strike w:val="0"/>
          <w:color w:val="000000"/>
          <w:spacing w:val="59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Ministry of Health </w:t>
      </w:r>
    </w:p>
    <w:p>
      <w:pPr>
        <w:bidi w:val="0"/>
        <w:spacing w:before="135"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PHC </w:t>
      </w:r>
      <w:r>
        <w:rPr>
          <w:rFonts w:ascii="Arial" w:eastAsia="Arial" w:hAnsi="Arial" w:cs="Arial"/>
          <w:b/>
          <w:bCs/>
          <w:i w:val="0"/>
          <w:iCs w:val="0"/>
          <w:strike w:val="0"/>
          <w:color w:val="000000"/>
          <w:spacing w:val="134"/>
          <w:sz w:val="22"/>
          <w:szCs w:val="22"/>
          <w:u w:val="none"/>
          <w:rtl w:val="0"/>
        </w:rPr>
        <w:t xml:space="preserve"> </w:t>
      </w:r>
      <w:r>
        <w:rPr>
          <w:rFonts w:ascii="Arial" w:eastAsia="Arial" w:hAnsi="Arial" w:cs="Arial"/>
          <w:b w:val="0"/>
          <w:bCs w:val="0"/>
          <w:i w:val="0"/>
          <w:iCs w:val="0"/>
          <w:strike w:val="0"/>
          <w:color w:val="000000"/>
          <w:spacing w:val="59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Primary Health Care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WHO </w:t>
      </w:r>
      <w:r>
        <w:rPr>
          <w:rFonts w:ascii="Arial" w:eastAsia="Arial" w:hAnsi="Arial" w:cs="Arial"/>
          <w:b/>
          <w:bCs/>
          <w:i w:val="0"/>
          <w:iCs w:val="0"/>
          <w:strike w:val="0"/>
          <w:color w:val="000000"/>
          <w:spacing w:val="60"/>
          <w:sz w:val="22"/>
          <w:szCs w:val="22"/>
          <w:u w:val="none"/>
          <w:rtl w:val="0"/>
        </w:rPr>
        <w:t xml:space="preserve"> </w:t>
      </w:r>
      <w:r>
        <w:rPr>
          <w:rFonts w:ascii="Arial" w:eastAsia="Arial" w:hAnsi="Arial" w:cs="Arial"/>
          <w:b w:val="0"/>
          <w:bCs w:val="0"/>
          <w:i w:val="0"/>
          <w:iCs w:val="0"/>
          <w:strike w:val="0"/>
          <w:color w:val="000000"/>
          <w:spacing w:val="59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World Health Organization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UNICEF </w:t>
      </w:r>
      <w:r>
        <w:rPr>
          <w:rFonts w:ascii="Arial" w:eastAsia="Arial" w:hAnsi="Arial" w:cs="Arial"/>
          <w:b w:val="0"/>
          <w:bCs w:val="0"/>
          <w:i w:val="0"/>
          <w:iCs w:val="0"/>
          <w:strike w:val="0"/>
          <w:color w:val="000000"/>
          <w:spacing w:val="50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United Nation Children’s Fund </w:t>
      </w:r>
    </w:p>
    <w:p>
      <w:pPr>
        <w:bidi w:val="0"/>
        <w:spacing w:before="4360"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vii </w:t>
      </w:r>
    </w:p>
    <w:p>
      <w:pPr>
        <w:bidi w:val="0"/>
        <w:spacing w:before="29" w:after="0" w:line="245" w:lineRule="atLeast"/>
        <w:ind w:left="3763"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List of tables </w:t>
      </w:r>
    </w:p>
    <w:p>
      <w:pPr>
        <w:bidi w:val="0"/>
        <w:spacing w:before="386"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Table 4.1 Examples of failure at different communication</w:t>
      </w:r>
      <w:r>
        <w:rPr>
          <w:rFonts w:ascii="Arial" w:eastAsia="Arial" w:hAnsi="Arial" w:cs="Arial"/>
          <w:b w:val="0"/>
          <w:bCs w:val="0"/>
          <w:i w:val="0"/>
          <w:iCs w:val="0"/>
          <w:strike w:val="0"/>
          <w:color w:val="000000"/>
          <w:spacing w:val="0"/>
          <w:sz w:val="22"/>
          <w:szCs w:val="22"/>
          <w:u w:val="none"/>
          <w:rtl w:val="0"/>
        </w:rPr>
        <w:t xml:space="preserve">  </w:t>
      </w:r>
    </w:p>
    <w:p>
      <w:pPr>
        <w:numPr>
          <w:ilvl w:val="0"/>
          <w:numId w:val="6"/>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stages .........................................................................47</w:t>
      </w:r>
      <w:r>
        <w:rPr>
          <w:rFonts w:ascii="Arial" w:eastAsia="Arial" w:hAnsi="Arial" w:cs="Arial"/>
          <w:b w:val="0"/>
          <w:bCs w:val="0"/>
          <w:i w:val="0"/>
          <w:iCs w:val="0"/>
          <w:strike w:val="0"/>
          <w:color w:val="000000"/>
          <w:spacing w:val="0"/>
          <w:sz w:val="22"/>
          <w:szCs w:val="22"/>
          <w:u w:val="none"/>
          <w:rtl w:val="0"/>
        </w:rPr>
        <w:t xml:space="preserve"> </w:t>
      </w:r>
    </w:p>
    <w:p>
      <w:pPr>
        <w:bidi w:val="0"/>
        <w:spacing w:before="134"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Table 5.1.Main characteristics of mass media and face-to-face</w:t>
      </w:r>
      <w:r>
        <w:rPr>
          <w:rFonts w:ascii="Arial" w:eastAsia="Arial" w:hAnsi="Arial" w:cs="Arial"/>
          <w:b w:val="0"/>
          <w:bCs w:val="0"/>
          <w:i w:val="0"/>
          <w:iCs w:val="0"/>
          <w:strike w:val="0"/>
          <w:color w:val="000000"/>
          <w:spacing w:val="0"/>
          <w:sz w:val="22"/>
          <w:szCs w:val="22"/>
          <w:u w:val="none"/>
          <w:rtl w:val="0"/>
        </w:rPr>
        <w:t xml:space="preserve"> </w:t>
      </w:r>
      <w:r>
        <w:pict>
          <v:shape id="_x0000_s1036" type="#_x0000_t75" style="width:340.32pt;height:337.92pt;margin-top:15.02pt;margin-left:139.44pt;mso-position-horizontal-relative:page;position:absolute;z-index:-251651072">
            <v:imagedata r:id="rId8" o:title=""/>
            <w10:anchorlock/>
          </v:shape>
        </w:pict>
      </w:r>
    </w:p>
    <w:p>
      <w:pPr>
        <w:bidi w:val="0"/>
        <w:spacing w:before="134" w:after="0" w:line="245" w:lineRule="atLeast"/>
        <w:ind w:left="229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communication .........................................................85</w:t>
      </w:r>
      <w:r>
        <w:rPr>
          <w:rFonts w:ascii="Arial" w:eastAsia="Arial" w:hAnsi="Arial" w:cs="Arial"/>
          <w:b w:val="0"/>
          <w:bCs w:val="0"/>
          <w:i w:val="0"/>
          <w:iCs w:val="0"/>
          <w:strike w:val="0"/>
          <w:color w:val="000000"/>
          <w:spacing w:val="0"/>
          <w:sz w:val="22"/>
          <w:szCs w:val="22"/>
          <w:u w:val="none"/>
          <w:rtl w:val="0"/>
        </w:rPr>
        <w:t xml:space="preserve"> </w:t>
      </w:r>
    </w:p>
    <w:p>
      <w:pPr>
        <w:bidi w:val="0"/>
        <w:spacing w:before="1653" w:after="0" w:line="245" w:lineRule="atLeast"/>
        <w:ind w:left="3715"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List of figures </w:t>
      </w:r>
    </w:p>
    <w:p>
      <w:pPr>
        <w:bidi w:val="0"/>
        <w:spacing w:before="252" w:after="0" w:line="379" w:lineRule="atLeast"/>
        <w:ind w:left="1037" w:right="166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shd w:val="clear" w:color="auto" w:fill="D8D8D8"/>
          <w:rtl w:val="0"/>
        </w:rPr>
        <w:t>Fig.2.1. Levels of prevention of disease .......................................22</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Fig.4.1. Complete communication model .....................................38</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Fig.4.2. Communication stages ....................................................42</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shd w:val="clear" w:color="auto" w:fill="D8D8D8"/>
          <w:rtl w:val="0"/>
        </w:rPr>
        <w:t>Fig. 6.1 Project planning cycle .....................................................96</w:t>
      </w:r>
      <w:r>
        <w:rPr>
          <w:rFonts w:ascii="Arial" w:eastAsia="Arial" w:hAnsi="Arial" w:cs="Arial"/>
          <w:b w:val="0"/>
          <w:bCs w:val="0"/>
          <w:i w:val="0"/>
          <w:iCs w:val="0"/>
          <w:strike w:val="0"/>
          <w:color w:val="000000"/>
          <w:spacing w:val="0"/>
          <w:sz w:val="22"/>
          <w:szCs w:val="22"/>
          <w:u w:val="none"/>
          <w:rtl w:val="0"/>
        </w:rPr>
        <w:t xml:space="preserve"> </w:t>
      </w:r>
    </w:p>
    <w:p>
      <w:pPr>
        <w:bidi w:val="0"/>
        <w:spacing w:before="4218"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viii </w:t>
      </w:r>
    </w:p>
    <w:p>
      <w:pPr>
        <w:bidi w:val="0"/>
        <w:spacing w:before="30" w:after="0" w:line="312" w:lineRule="atLeast"/>
        <w:ind w:left="3625" w:right="-200" w:firstLine="0"/>
        <w:jc w:val="both"/>
        <w:outlineLvl w:val="9"/>
        <w:rPr>
          <w:rFonts w:ascii="Arial" w:eastAsia="Arial" w:hAnsi="Arial" w:cs="Arial"/>
          <w:sz w:val="28"/>
          <w:szCs w:val="28"/>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8"/>
          <w:szCs w:val="28"/>
          <w:u w:val="none"/>
          <w:rtl w:val="0"/>
        </w:rPr>
        <w:t xml:space="preserve">Introduction </w:t>
      </w:r>
    </w:p>
    <w:p>
      <w:pPr>
        <w:bidi w:val="0"/>
        <w:spacing w:before="171" w:after="0" w:line="380" w:lineRule="atLeast"/>
        <w:ind w:left="1037" w:right="1335"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impetus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for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writing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this </w:t>
      </w:r>
      <w:r>
        <w:rPr>
          <w:rFonts w:ascii="Arial" w:eastAsia="Arial" w:hAnsi="Arial" w:cs="Arial"/>
          <w:b w:val="0"/>
          <w:bCs w:val="0"/>
          <w:i w:val="0"/>
          <w:iCs w:val="0"/>
          <w:strike w:val="0"/>
          <w:color w:val="000000"/>
          <w:spacing w:val="4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lecture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note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arose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from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two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but interrelated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pressing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demands.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primary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reason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identification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community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based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care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approach,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as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 strategy, by the MOH of Ethiopia which intern required the training of Health </w:t>
      </w:r>
      <w:r>
        <w:pict>
          <v:shape id="_x0000_s1037" type="#_x0000_t75" style="width:340.32pt;height:337.92pt;margin-top:62.92pt;margin-left:139.44pt;mso-position-horizontal-relative:page;position:absolute;z-index:-251650048">
            <v:imagedata r:id="rId8" o:title=""/>
            <w10:anchorlock/>
          </v:shape>
        </w:pic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Extension </w: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Workers </w: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(HEWs). </w: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 </w: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addition </w: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8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eight components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HSDP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identified </w:t>
      </w:r>
      <w:r>
        <w:rPr>
          <w:rFonts w:ascii="Arial" w:eastAsia="Arial" w:hAnsi="Arial" w:cs="Arial"/>
          <w:b w:val="0"/>
          <w:bCs w:val="0"/>
          <w:i w:val="0"/>
          <w:iCs w:val="0"/>
          <w:strike w:val="0"/>
          <w:color w:val="000000"/>
          <w:spacing w:val="3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during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1</w:t>
      </w:r>
      <w:r>
        <w:rPr>
          <w:rFonts w:ascii="Arial" w:eastAsia="Arial" w:hAnsi="Arial" w:cs="Arial"/>
          <w:b w:val="0"/>
          <w:bCs w:val="0"/>
          <w:i w:val="0"/>
          <w:iCs w:val="0"/>
          <w:strike w:val="0"/>
          <w:color w:val="000000"/>
          <w:spacing w:val="0"/>
          <w:sz w:val="14"/>
          <w:szCs w:val="14"/>
          <w:u w:val="none"/>
          <w:rtl w:val="0"/>
        </w:rPr>
        <w:t>st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phase, </w:t>
      </w:r>
      <w:r>
        <w:rPr>
          <w:rFonts w:ascii="Arial" w:eastAsia="Arial" w:hAnsi="Arial" w:cs="Arial"/>
          <w:b w:val="0"/>
          <w:bCs w:val="0"/>
          <w:i w:val="0"/>
          <w:iCs w:val="0"/>
          <w:strike w:val="0"/>
          <w:color w:val="000000"/>
          <w:spacing w:val="3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HSDP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1"/>
          <w:sz w:val="22"/>
          <w:szCs w:val="22"/>
          <w:u w:val="none"/>
          <w:rtl w:val="0"/>
        </w:rPr>
        <w:t>II</w:t>
      </w:r>
      <w:r>
        <w:rPr>
          <w:rFonts w:ascii="Arial" w:eastAsia="Arial" w:hAnsi="Arial" w:cs="Arial"/>
          <w:b w:val="0"/>
          <w:bCs w:val="0"/>
          <w:i w:val="0"/>
          <w:iCs w:val="0"/>
          <w:strike w:val="0"/>
          <w:color w:val="000000"/>
          <w:spacing w:val="0"/>
          <w:sz w:val="22"/>
          <w:szCs w:val="22"/>
          <w:u w:val="none"/>
          <w:rtl w:val="0"/>
        </w:rPr>
        <w:t xml:space="preserve"> included the training and deployment of HEWs who will be delivering essential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care </w:t>
      </w:r>
      <w:r>
        <w:rPr>
          <w:rFonts w:ascii="Arial" w:eastAsia="Arial" w:hAnsi="Arial" w:cs="Arial"/>
          <w:b w:val="0"/>
          <w:bCs w:val="0"/>
          <w:i w:val="0"/>
          <w:iCs w:val="0"/>
          <w:strike w:val="0"/>
          <w:color w:val="000000"/>
          <w:spacing w:val="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services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at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grass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root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level.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Reference materials on health communication both as an aid for the training of these groups of development workers as well as for future utilization at the work places are scarce or absent so far.  </w:t>
      </w:r>
    </w:p>
    <w:p>
      <w:pPr>
        <w:bidi w:val="0"/>
        <w:spacing w:before="242" w:after="0" w:line="379" w:lineRule="atLeast"/>
        <w:ind w:left="1037" w:right="1336"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Appreciating the critical necessity of this material, the Carter Center/ Ethiopian </w:t>
      </w:r>
      <w:r>
        <w:rPr>
          <w:rFonts w:ascii="Arial" w:eastAsia="Arial" w:hAnsi="Arial" w:cs="Arial"/>
          <w:b w:val="0"/>
          <w:bCs w:val="0"/>
          <w:i w:val="0"/>
          <w:iCs w:val="0"/>
          <w:strike w:val="0"/>
          <w:color w:val="000000"/>
          <w:spacing w:val="10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Public </w:t>
      </w:r>
      <w:r>
        <w:rPr>
          <w:rFonts w:ascii="Arial" w:eastAsia="Arial" w:hAnsi="Arial" w:cs="Arial"/>
          <w:b w:val="0"/>
          <w:bCs w:val="0"/>
          <w:i w:val="0"/>
          <w:iCs w:val="0"/>
          <w:strike w:val="0"/>
          <w:color w:val="000000"/>
          <w:spacing w:val="10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10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Training </w:t>
      </w:r>
      <w:r>
        <w:rPr>
          <w:rFonts w:ascii="Arial" w:eastAsia="Arial" w:hAnsi="Arial" w:cs="Arial"/>
          <w:b w:val="0"/>
          <w:bCs w:val="0"/>
          <w:i w:val="0"/>
          <w:iCs w:val="0"/>
          <w:strike w:val="0"/>
          <w:color w:val="000000"/>
          <w:spacing w:val="10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Initiative, </w:t>
      </w:r>
      <w:r>
        <w:rPr>
          <w:rFonts w:ascii="Arial" w:eastAsia="Arial" w:hAnsi="Arial" w:cs="Arial"/>
          <w:b w:val="0"/>
          <w:bCs w:val="0"/>
          <w:i w:val="0"/>
          <w:iCs w:val="0"/>
          <w:strike w:val="0"/>
          <w:color w:val="000000"/>
          <w:spacing w:val="10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requested </w:t>
      </w:r>
      <w:r>
        <w:rPr>
          <w:rFonts w:ascii="Arial" w:eastAsia="Arial" w:hAnsi="Arial" w:cs="Arial"/>
          <w:b w:val="0"/>
          <w:bCs w:val="0"/>
          <w:i w:val="0"/>
          <w:iCs w:val="0"/>
          <w:strike w:val="0"/>
          <w:color w:val="000000"/>
          <w:spacing w:val="10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Jimma University to prepare and make it ready for the purpose.  </w:t>
      </w:r>
    </w:p>
    <w:p>
      <w:pPr>
        <w:bidi w:val="0"/>
        <w:spacing w:before="173" w:after="0" w:line="379" w:lineRule="atLeast"/>
        <w:ind w:left="1037" w:right="1336"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Accordingly,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Department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Education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&amp;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Behavioral Sciences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made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utmost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effort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1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produce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material </w:t>
      </w:r>
      <w:r>
        <w:rPr>
          <w:rFonts w:ascii="Arial" w:eastAsia="Arial" w:hAnsi="Arial" w:cs="Arial"/>
          <w:b w:val="0"/>
          <w:bCs w:val="0"/>
          <w:i w:val="0"/>
          <w:iCs w:val="0"/>
          <w:strike w:val="0"/>
          <w:color w:val="000000"/>
          <w:spacing w:val="1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within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shortest  time  possible.  We  tried  to  include  major  topics  on  health education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promotion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taking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into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account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scope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beneficiaries and the essentiality of some titles. The first two chapters deal with the concept and principles of health education and issues related to health and human behavior. With the assumption that the health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extension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workers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are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closely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working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for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community, the general concept and ways of community participation </w:t>
      </w:r>
    </w:p>
    <w:p>
      <w:pPr>
        <w:bidi w:val="0"/>
        <w:spacing w:before="289"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ix </w:t>
      </w:r>
    </w:p>
    <w:p>
      <w:pPr>
        <w:bidi w:val="0"/>
        <w:spacing w:before="0" w:after="0" w:line="407" w:lineRule="atLeast"/>
        <w:ind w:left="1037" w:right="1336"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is described in the 3</w:t>
      </w:r>
      <w:r>
        <w:rPr>
          <w:rFonts w:ascii="Arial" w:eastAsia="Arial" w:hAnsi="Arial" w:cs="Arial"/>
          <w:b w:val="0"/>
          <w:bCs w:val="0"/>
          <w:i w:val="0"/>
          <w:iCs w:val="0"/>
          <w:strike w:val="0"/>
          <w:color w:val="000000"/>
          <w:spacing w:val="0"/>
          <w:sz w:val="14"/>
          <w:szCs w:val="14"/>
          <w:u w:val="none"/>
          <w:rtl w:val="0"/>
        </w:rPr>
        <w:t>rd</w:t>
      </w:r>
      <w:r>
        <w:rPr>
          <w:rFonts w:ascii="Arial" w:eastAsia="Arial" w:hAnsi="Arial" w:cs="Arial"/>
          <w:b w:val="0"/>
          <w:bCs w:val="0"/>
          <w:i w:val="0"/>
          <w:iCs w:val="0"/>
          <w:strike w:val="0"/>
          <w:color w:val="000000"/>
          <w:spacing w:val="0"/>
          <w:sz w:val="22"/>
          <w:szCs w:val="22"/>
          <w:u w:val="none"/>
          <w:rtl w:val="0"/>
        </w:rPr>
        <w:t xml:space="preserve"> chapter. The fourth chapter discusses on health communication.      </w:t>
      </w:r>
    </w:p>
    <w:p>
      <w:pPr>
        <w:bidi w:val="0"/>
        <w:spacing w:before="242" w:after="0" w:line="379" w:lineRule="atLeast"/>
        <w:ind w:left="1037" w:right="1334"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Educational methods and materials are purposely discussed relatively in a more detail in chapter five to provide adequate alternatives for the </w:t>
      </w:r>
      <w:r>
        <w:pict>
          <v:shape id="_x0000_s1038" type="#_x0000_t75" style="width:340.32pt;height:337.92pt;margin-top:47.41pt;margin-left:139.44pt;mso-position-horizontal-relative:page;position:absolute;z-index:-251649024">
            <v:imagedata r:id="rId8" o:title=""/>
            <w10:anchorlock/>
          </v:shape>
        </w:pic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HEW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1"/>
          <w:sz w:val="22"/>
          <w:szCs w:val="22"/>
          <w:u w:val="none"/>
          <w:rtl w:val="0"/>
        </w:rPr>
        <w:t>in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their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effort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communicating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issues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on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disease prevention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promotion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individuals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families </w:t>
      </w:r>
      <w:r>
        <w:rPr>
          <w:rFonts w:ascii="Arial" w:eastAsia="Arial" w:hAnsi="Arial" w:cs="Arial"/>
          <w:b w:val="0"/>
          <w:bCs w:val="0"/>
          <w:i w:val="0"/>
          <w:iCs w:val="0"/>
          <w:strike w:val="0"/>
          <w:color w:val="000000"/>
          <w:spacing w:val="4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at household level. The 6</w:t>
      </w:r>
      <w:r>
        <w:rPr>
          <w:rFonts w:ascii="Arial" w:eastAsia="Arial" w:hAnsi="Arial" w:cs="Arial"/>
          <w:b w:val="0"/>
          <w:bCs w:val="0"/>
          <w:i w:val="0"/>
          <w:iCs w:val="0"/>
          <w:strike w:val="0"/>
          <w:color w:val="000000"/>
          <w:spacing w:val="0"/>
          <w:sz w:val="14"/>
          <w:szCs w:val="14"/>
          <w:u w:val="none"/>
          <w:rtl w:val="0"/>
        </w:rPr>
        <w:t>th</w:t>
      </w:r>
      <w:r>
        <w:rPr>
          <w:rFonts w:ascii="Arial" w:eastAsia="Arial" w:hAnsi="Arial" w:cs="Arial"/>
          <w:b w:val="0"/>
          <w:bCs w:val="0"/>
          <w:i w:val="0"/>
          <w:iCs w:val="0"/>
          <w:strike w:val="0"/>
          <w:color w:val="000000"/>
          <w:spacing w:val="0"/>
          <w:sz w:val="22"/>
          <w:szCs w:val="22"/>
          <w:u w:val="none"/>
          <w:rtl w:val="0"/>
        </w:rPr>
        <w:t xml:space="preserve"> and 7</w:t>
      </w:r>
      <w:r>
        <w:rPr>
          <w:rFonts w:ascii="Arial" w:eastAsia="Arial" w:hAnsi="Arial" w:cs="Arial"/>
          <w:b w:val="0"/>
          <w:bCs w:val="0"/>
          <w:i w:val="0"/>
          <w:iCs w:val="0"/>
          <w:strike w:val="0"/>
          <w:color w:val="000000"/>
          <w:spacing w:val="0"/>
          <w:sz w:val="14"/>
          <w:szCs w:val="14"/>
          <w:u w:val="none"/>
          <w:rtl w:val="0"/>
        </w:rPr>
        <w:t>th</w:t>
      </w:r>
      <w:r>
        <w:rPr>
          <w:rFonts w:ascii="Arial" w:eastAsia="Arial" w:hAnsi="Arial" w:cs="Arial"/>
          <w:b w:val="0"/>
          <w:bCs w:val="0"/>
          <w:i w:val="0"/>
          <w:iCs w:val="0"/>
          <w:strike w:val="0"/>
          <w:color w:val="000000"/>
          <w:spacing w:val="0"/>
          <w:sz w:val="22"/>
          <w:szCs w:val="22"/>
          <w:u w:val="none"/>
          <w:rtl w:val="0"/>
        </w:rPr>
        <w:t xml:space="preserve"> chapter addresses planning process of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education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programs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designing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training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sessions, respectively. Working with the community is something to be carried out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caution.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Therefore,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ethical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issues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standards </w:t>
      </w:r>
      <w:r>
        <w:rPr>
          <w:rFonts w:ascii="Arial" w:eastAsia="Arial" w:hAnsi="Arial" w:cs="Arial"/>
          <w:b w:val="0"/>
          <w:bCs w:val="0"/>
          <w:i w:val="0"/>
          <w:iCs w:val="0"/>
          <w:strike w:val="0"/>
          <w:color w:val="000000"/>
          <w:spacing w:val="5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are discussed in the last chapter. </w:t>
      </w:r>
    </w:p>
    <w:p>
      <w:pPr>
        <w:bidi w:val="0"/>
        <w:spacing w:before="172" w:after="0" w:line="380" w:lineRule="atLeast"/>
        <w:ind w:left="1037" w:right="1336"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authors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believe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that,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though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this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lecture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note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4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primarily prepared for HEWs as a reference material, other paramedical and related health educators can find it useful. </w:t>
      </w:r>
    </w:p>
    <w:p>
      <w:pPr>
        <w:bidi w:val="0"/>
        <w:spacing w:before="173" w:after="0" w:line="379" w:lineRule="atLeast"/>
        <w:ind w:left="1037" w:right="1336"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During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writing,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we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have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tried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our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best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utilize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simple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understandable terms so as to make its consumption easier at all levels. Examples and illustrations from personal experiences and the work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other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colleagues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were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used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make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material </w:t>
      </w:r>
      <w:r>
        <w:rPr>
          <w:rFonts w:ascii="Arial" w:eastAsia="Arial" w:hAnsi="Arial" w:cs="Arial"/>
          <w:b w:val="0"/>
          <w:bCs w:val="0"/>
          <w:i w:val="0"/>
          <w:iCs w:val="0"/>
          <w:strike w:val="0"/>
          <w:color w:val="000000"/>
          <w:spacing w:val="1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more palatable. Objectives of each topic in every chapter are outlined to help  readers  anticipate  some  knowledge  before  going  through  the section.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Study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questions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are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also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forwarded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at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end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every chapter  to  serve  as  a  self-test.  Lastly,  we  would  be  grateful  and enthusiastic to receive any sort of feedbacks and comments on the writing. </w:t>
      </w:r>
    </w:p>
    <w:p>
      <w:pPr>
        <w:bidi w:val="0"/>
        <w:spacing w:before="358" w:after="0" w:line="266" w:lineRule="atLeast"/>
        <w:ind w:left="426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x </w:t>
      </w:r>
    </w:p>
    <w:p>
      <w:pPr>
        <w:bidi w:val="0"/>
        <w:spacing w:before="136" w:after="0" w:line="482" w:lineRule="atLeast"/>
        <w:ind w:left="2233" w:right="2517" w:firstLine="1540"/>
        <w:jc w:val="left"/>
        <w:outlineLvl w:val="0"/>
        <w:rPr>
          <w:rFonts w:ascii="Arial" w:eastAsia="Arial" w:hAnsi="Arial" w:cs="Arial"/>
          <w:sz w:val="28"/>
          <w:szCs w:val="28"/>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8"/>
          <w:szCs w:val="28"/>
          <w:u w:val="none"/>
          <w:rtl w:val="0"/>
        </w:rPr>
        <w:t xml:space="preserve">UNIT ONE                     Introduction To Health Education </w:t>
      </w:r>
    </w:p>
    <w:p>
      <w:pPr>
        <w:bidi w:val="0"/>
        <w:spacing w:before="548" w:after="0" w:line="268" w:lineRule="atLeast"/>
        <w:ind w:left="1037" w:right="-200" w:firstLine="0"/>
        <w:jc w:val="both"/>
        <w:outlineLvl w:val="9"/>
        <w:rPr>
          <w:rFonts w:ascii="Arial" w:eastAsia="Arial" w:hAnsi="Arial" w:cs="Arial"/>
          <w:sz w:val="24"/>
          <w:szCs w:val="24"/>
        </w:rPr>
      </w:pPr>
      <w:r>
        <w:rPr>
          <w:rFonts w:ascii="Arial" w:eastAsia="Arial" w:hAnsi="Arial" w:cs="Arial"/>
          <w:b/>
          <w:bCs/>
          <w:i w:val="0"/>
          <w:iCs w:val="0"/>
          <w:strike w:val="0"/>
          <w:color w:val="000000"/>
          <w:spacing w:val="0"/>
          <w:sz w:val="24"/>
          <w:szCs w:val="24"/>
          <w:u w:val="none"/>
          <w:rtl w:val="0"/>
        </w:rPr>
        <w:t xml:space="preserve">Objectives </w:t>
      </w:r>
      <w:r>
        <w:pict>
          <v:shape id="_x0000_s1039" type="#_x0000_t75" style="width:340.32pt;height:337.92pt;margin-top:31.9pt;margin-left:139.44pt;mso-position-horizontal-relative:page;position:absolute;z-index:-251648000">
            <v:imagedata r:id="rId8" o:title=""/>
            <w10:anchorlock/>
          </v:shape>
        </w:pict>
      </w:r>
    </w:p>
    <w:p>
      <w:pPr>
        <w:bidi w:val="0"/>
        <w:spacing w:before="146"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At the end of this chapter, the trainees will be able to: </w:t>
      </w:r>
    </w:p>
    <w:p>
      <w:pPr>
        <w:numPr>
          <w:ilvl w:val="0"/>
          <w:numId w:val="7"/>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Explain the concept of Health. </w:t>
      </w:r>
    </w:p>
    <w:p>
      <w:pPr>
        <w:numPr>
          <w:ilvl w:val="0"/>
          <w:numId w:val="7"/>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Define Health Education. </w:t>
      </w:r>
    </w:p>
    <w:p>
      <w:pPr>
        <w:numPr>
          <w:ilvl w:val="0"/>
          <w:numId w:val="7"/>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State historical development of Health Education. </w:t>
      </w:r>
    </w:p>
    <w:p>
      <w:pPr>
        <w:numPr>
          <w:ilvl w:val="0"/>
          <w:numId w:val="7"/>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Describe objectives of Health Education. </w:t>
      </w:r>
    </w:p>
    <w:p>
      <w:pPr>
        <w:numPr>
          <w:ilvl w:val="0"/>
          <w:numId w:val="7"/>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State basic principles of Health Education. </w:t>
      </w:r>
    </w:p>
    <w:p>
      <w:pPr>
        <w:bidi w:val="0"/>
        <w:spacing w:before="377" w:after="0" w:line="380" w:lineRule="atLeast"/>
        <w:ind w:left="1037" w:right="1336"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Before </w:t>
      </w:r>
      <w:r>
        <w:rPr>
          <w:rFonts w:ascii="Arial" w:eastAsia="Arial" w:hAnsi="Arial" w:cs="Arial"/>
          <w:b w:val="0"/>
          <w:bCs w:val="0"/>
          <w:i w:val="0"/>
          <w:iCs w:val="0"/>
          <w:strike w:val="0"/>
          <w:color w:val="000000"/>
          <w:spacing w:val="6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discussing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about </w:t>
      </w:r>
      <w:r>
        <w:rPr>
          <w:rFonts w:ascii="Arial" w:eastAsia="Arial" w:hAnsi="Arial" w:cs="Arial"/>
          <w:b w:val="0"/>
          <w:bCs w:val="0"/>
          <w:i w:val="0"/>
          <w:iCs w:val="0"/>
          <w:strike w:val="0"/>
          <w:color w:val="000000"/>
          <w:spacing w:val="6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education,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it </w:t>
      </w:r>
      <w:r>
        <w:rPr>
          <w:rFonts w:ascii="Arial" w:eastAsia="Arial" w:hAnsi="Arial" w:cs="Arial"/>
          <w:b w:val="0"/>
          <w:bCs w:val="0"/>
          <w:i w:val="0"/>
          <w:iCs w:val="0"/>
          <w:strike w:val="0"/>
          <w:color w:val="000000"/>
          <w:spacing w:val="6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6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imperative </w:t>
      </w:r>
      <w:r>
        <w:rPr>
          <w:rFonts w:ascii="Arial" w:eastAsia="Arial" w:hAnsi="Arial" w:cs="Arial"/>
          <w:b w:val="0"/>
          <w:bCs w:val="0"/>
          <w:i w:val="0"/>
          <w:iCs w:val="0"/>
          <w:strike w:val="0"/>
          <w:color w:val="000000"/>
          <w:spacing w:val="6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conceptualize what health itself means. Health is a highly subjective concept. Good health means different things to different people, and its </w:t>
      </w:r>
      <w:r>
        <w:rPr>
          <w:rFonts w:ascii="Arial" w:eastAsia="Arial" w:hAnsi="Arial" w:cs="Arial"/>
          <w:b w:val="0"/>
          <w:bCs w:val="0"/>
          <w:i w:val="0"/>
          <w:iCs w:val="0"/>
          <w:strike w:val="0"/>
          <w:color w:val="000000"/>
          <w:spacing w:val="1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meaning </w:t>
      </w:r>
      <w:r>
        <w:rPr>
          <w:rFonts w:ascii="Arial" w:eastAsia="Arial" w:hAnsi="Arial" w:cs="Arial"/>
          <w:b w:val="0"/>
          <w:bCs w:val="0"/>
          <w:i w:val="0"/>
          <w:iCs w:val="0"/>
          <w:strike w:val="0"/>
          <w:color w:val="000000"/>
          <w:spacing w:val="1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varies </w:t>
      </w:r>
      <w:r>
        <w:rPr>
          <w:rFonts w:ascii="Arial" w:eastAsia="Arial" w:hAnsi="Arial" w:cs="Arial"/>
          <w:b w:val="0"/>
          <w:bCs w:val="0"/>
          <w:i w:val="0"/>
          <w:iCs w:val="0"/>
          <w:strike w:val="0"/>
          <w:color w:val="000000"/>
          <w:spacing w:val="11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according </w:t>
      </w:r>
      <w:r>
        <w:rPr>
          <w:rFonts w:ascii="Arial" w:eastAsia="Arial" w:hAnsi="Arial" w:cs="Arial"/>
          <w:b w:val="0"/>
          <w:bCs w:val="0"/>
          <w:i w:val="0"/>
          <w:iCs w:val="0"/>
          <w:strike w:val="0"/>
          <w:color w:val="000000"/>
          <w:spacing w:val="11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1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individual </w:t>
      </w:r>
      <w:r>
        <w:rPr>
          <w:rFonts w:ascii="Arial" w:eastAsia="Arial" w:hAnsi="Arial" w:cs="Arial"/>
          <w:b w:val="0"/>
          <w:bCs w:val="0"/>
          <w:i w:val="0"/>
          <w:iCs w:val="0"/>
          <w:strike w:val="0"/>
          <w:color w:val="000000"/>
          <w:spacing w:val="1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1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community expectations and context. Many people consider themselves healthy if they are free of disease or disability. However, people who have a disease or disability may also see themselves as being in good health if they are able to manage their condition so that it does not impact greatly on their quality of life. </w:t>
      </w:r>
    </w:p>
    <w:p>
      <w:pPr>
        <w:bidi w:val="0"/>
        <w:spacing w:before="515"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 WHO</w:t>
      </w:r>
      <w:r>
        <w:rPr>
          <w:rFonts w:ascii="Arial" w:eastAsia="Arial" w:hAnsi="Arial" w:cs="Arial"/>
          <w:b w:val="0"/>
          <w:bCs w:val="0"/>
          <w:i w:val="0"/>
          <w:iCs w:val="0"/>
          <w:strike w:val="0"/>
          <w:color w:val="000000"/>
          <w:spacing w:val="0"/>
          <w:sz w:val="22"/>
          <w:szCs w:val="22"/>
          <w:u w:val="none"/>
          <w:rtl w:val="0"/>
        </w:rPr>
        <w:t xml:space="preserve"> defined health as “a state of complete physical, mental, and </w:t>
      </w:r>
    </w:p>
    <w:p>
      <w:pPr>
        <w:bidi w:val="0"/>
        <w:spacing w:before="0" w:after="0" w:line="379" w:lineRule="atLeast"/>
        <w:ind w:left="1757" w:right="133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social   well being and not the mere absence of disease or infirmity.” </w:t>
      </w:r>
    </w:p>
    <w:p>
      <w:pPr>
        <w:bidi w:val="0"/>
        <w:spacing w:before="354"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w:t>
      </w:r>
    </w:p>
    <w:p>
      <w:pPr>
        <w:bidi w:val="0"/>
        <w:spacing w:before="170" w:after="0" w:line="379" w:lineRule="atLeast"/>
        <w:ind w:left="1037" w:right="1337"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Physical  health</w:t>
      </w:r>
      <w:r>
        <w:rPr>
          <w:rFonts w:ascii="Arial" w:eastAsia="Arial" w:hAnsi="Arial" w:cs="Arial"/>
          <w:b w:val="0"/>
          <w:bCs w:val="0"/>
          <w:i w:val="0"/>
          <w:iCs w:val="0"/>
          <w:strike w:val="0"/>
          <w:color w:val="000000"/>
          <w:spacing w:val="0"/>
          <w:sz w:val="22"/>
          <w:szCs w:val="22"/>
          <w:u w:val="none"/>
          <w:rtl w:val="0"/>
        </w:rPr>
        <w:t xml:space="preserve">  –  refers  to  anatomical  integrity  and  physiological functioning of the body. To say a person is physically healthy: </w:t>
      </w:r>
    </w:p>
    <w:p>
      <w:pPr>
        <w:numPr>
          <w:ilvl w:val="0"/>
          <w:numId w:val="8"/>
        </w:numPr>
        <w:bidi w:val="0"/>
        <w:spacing w:before="148"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All the body parts should be there. </w:t>
      </w:r>
    </w:p>
    <w:p>
      <w:pPr>
        <w:numPr>
          <w:ilvl w:val="0"/>
          <w:numId w:val="8"/>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All of them are in their natural place and position. </w:t>
      </w:r>
    </w:p>
    <w:p>
      <w:pPr>
        <w:numPr>
          <w:ilvl w:val="0"/>
          <w:numId w:val="8"/>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None of them has any pathology. </w:t>
      </w:r>
      <w:r>
        <w:pict>
          <v:shape id="_x0000_s1040" type="#_x0000_t75" style="width:340.32pt;height:337.92pt;margin-top:1.04pt;margin-left:139.44pt;mso-position-horizontal-relative:page;position:absolute;z-index:-251646976">
            <v:imagedata r:id="rId8" o:title=""/>
            <w10:anchorlock/>
          </v:shape>
        </w:pict>
      </w:r>
    </w:p>
    <w:p>
      <w:pPr>
        <w:numPr>
          <w:ilvl w:val="0"/>
          <w:numId w:val="8"/>
        </w:numPr>
        <w:bidi w:val="0"/>
        <w:spacing w:before="13" w:after="0" w:line="380" w:lineRule="atLeast"/>
        <w:ind w:right="1362"/>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All of them are doing their physiological functions properly. </w:t>
      </w:r>
    </w:p>
    <w:p>
      <w:pPr>
        <w:numPr>
          <w:ilvl w:val="0"/>
          <w:numId w:val="8"/>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And they work with each other harmoniously. </w:t>
      </w:r>
    </w:p>
    <w:p>
      <w:pPr>
        <w:bidi w:val="0"/>
        <w:spacing w:before="380" w:after="0" w:line="379" w:lineRule="atLeast"/>
        <w:ind w:left="1037" w:right="1336"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Mental health </w:t>
      </w:r>
      <w:r>
        <w:rPr>
          <w:rFonts w:ascii="Arial" w:eastAsia="Arial" w:hAnsi="Arial" w:cs="Arial"/>
          <w:b w:val="0"/>
          <w:bCs w:val="0"/>
          <w:i w:val="0"/>
          <w:iCs w:val="0"/>
          <w:strike w:val="0"/>
          <w:color w:val="000000"/>
          <w:spacing w:val="0"/>
          <w:sz w:val="22"/>
          <w:szCs w:val="22"/>
          <w:u w:val="none"/>
          <w:rtl w:val="0"/>
        </w:rPr>
        <w:t xml:space="preserve">- ability to learn and think clearly. A person with good mental health is able to handle day-to-day events and obstacles, work towards important goals, and function effectively in society. </w:t>
      </w:r>
    </w:p>
    <w:p>
      <w:pPr>
        <w:bidi w:val="0"/>
        <w:spacing w:before="381" w:after="0" w:line="379" w:lineRule="atLeast"/>
        <w:ind w:left="1037" w:right="1337"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Social health</w:t>
      </w:r>
      <w:r>
        <w:rPr>
          <w:rFonts w:ascii="Arial" w:eastAsia="Arial" w:hAnsi="Arial" w:cs="Arial"/>
          <w:b w:val="0"/>
          <w:bCs w:val="0"/>
          <w:i w:val="0"/>
          <w:iCs w:val="0"/>
          <w:strike w:val="0"/>
          <w:color w:val="000000"/>
          <w:spacing w:val="0"/>
          <w:sz w:val="22"/>
          <w:szCs w:val="22"/>
          <w:u w:val="none"/>
          <w:rtl w:val="0"/>
        </w:rPr>
        <w:t xml:space="preserve"> – ability to make and maintain acceptable interactions with  other  people.  E.g.  To  feel  sad  when  somebody  close  to  you passes away.  </w:t>
      </w:r>
    </w:p>
    <w:p>
      <w:pPr>
        <w:bidi w:val="0"/>
        <w:spacing w:before="381" w:after="0" w:line="379" w:lineRule="atLeast"/>
        <w:ind w:left="1037" w:right="133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absence of health is denoted by such terms as disease, illness and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sickness,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which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usually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mean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same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thing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though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social scientists give them different meaning to each.  </w:t>
      </w:r>
    </w:p>
    <w:p>
      <w:pPr>
        <w:bidi w:val="0"/>
        <w:spacing w:before="378" w:after="0" w:line="380" w:lineRule="atLeast"/>
        <w:ind w:left="1037" w:right="1337"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Disease</w:t>
      </w:r>
      <w:r>
        <w:rPr>
          <w:rFonts w:ascii="Arial" w:eastAsia="Arial" w:hAnsi="Arial" w:cs="Arial"/>
          <w:b w:val="0"/>
          <w:bCs w:val="0"/>
          <w:i w:val="0"/>
          <w:iCs w:val="0"/>
          <w:strike w:val="0"/>
          <w:color w:val="000000"/>
          <w:spacing w:val="0"/>
          <w:sz w:val="22"/>
          <w:szCs w:val="22"/>
          <w:u w:val="none"/>
          <w:rtl w:val="0"/>
        </w:rPr>
        <w:t xml:space="preserve"> is the existence of some pathology or abnormality of the body,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which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capable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detection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using,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accepted </w:t>
      </w:r>
      <w:r>
        <w:rPr>
          <w:rFonts w:ascii="Arial" w:eastAsia="Arial" w:hAnsi="Arial" w:cs="Arial"/>
          <w:b w:val="0"/>
          <w:bCs w:val="0"/>
          <w:i w:val="0"/>
          <w:iCs w:val="0"/>
          <w:strike w:val="0"/>
          <w:color w:val="000000"/>
          <w:spacing w:val="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investigation methods. </w:t>
      </w:r>
    </w:p>
    <w:p>
      <w:pPr>
        <w:bidi w:val="0"/>
        <w:spacing w:before="596"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2</w:t>
      </w:r>
    </w:p>
    <w:p>
      <w:pPr>
        <w:bidi w:val="0"/>
        <w:spacing w:before="170" w:after="0" w:line="379" w:lineRule="atLeast"/>
        <w:ind w:left="1037" w:right="1338"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Illness</w:t>
      </w:r>
      <w:r>
        <w:rPr>
          <w:rFonts w:ascii="Arial" w:eastAsia="Arial" w:hAnsi="Arial" w:cs="Arial"/>
          <w:b w:val="0"/>
          <w:bCs w:val="0"/>
          <w:i w:val="0"/>
          <w:iCs w:val="0"/>
          <w:strike w:val="0"/>
          <w:color w:val="000000"/>
          <w:spacing w:val="0"/>
          <w:sz w:val="22"/>
          <w:szCs w:val="22"/>
          <w:u w:val="none"/>
          <w:rtl w:val="0"/>
        </w:rPr>
        <w:t xml:space="preserve"> is the subjective state of a person who feels aware of not being well. </w:t>
      </w:r>
    </w:p>
    <w:p>
      <w:pPr>
        <w:bidi w:val="0"/>
        <w:spacing w:before="381" w:after="0" w:line="379" w:lineRule="atLeast"/>
        <w:ind w:left="1037" w:right="1338"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Sickness</w:t>
      </w:r>
      <w:r>
        <w:rPr>
          <w:rFonts w:ascii="Arial" w:eastAsia="Arial" w:hAnsi="Arial" w:cs="Arial"/>
          <w:b w:val="0"/>
          <w:bCs w:val="0"/>
          <w:i w:val="0"/>
          <w:iCs w:val="0"/>
          <w:strike w:val="0"/>
          <w:color w:val="000000"/>
          <w:spacing w:val="0"/>
          <w:sz w:val="22"/>
          <w:szCs w:val="22"/>
          <w:u w:val="none"/>
          <w:rtl w:val="0"/>
        </w:rPr>
        <w:t xml:space="preserve"> is a state of social dysfunction: a role that an individual assumes when ill</w:t>
      </w:r>
      <w:r>
        <w:rPr>
          <w:rFonts w:ascii="Arial" w:eastAsia="Arial" w:hAnsi="Arial" w:cs="Arial"/>
          <w:b/>
          <w:bCs/>
          <w:i w:val="0"/>
          <w:iCs w:val="0"/>
          <w:strike w:val="0"/>
          <w:color w:val="000000"/>
          <w:spacing w:val="0"/>
          <w:sz w:val="22"/>
          <w:szCs w:val="22"/>
          <w:u w:val="none"/>
          <w:rtl w:val="0"/>
        </w:rPr>
        <w:t xml:space="preserve"> </w:t>
      </w:r>
      <w:r>
        <w:pict>
          <v:shape id="_x0000_s1041" type="#_x0000_t75" style="width:340.32pt;height:337.92pt;margin-top:40.51pt;margin-left:139.44pt;mso-position-horizontal-relative:page;position:absolute;z-index:-251645952">
            <v:imagedata r:id="rId8" o:title=""/>
            <w10:anchorlock/>
          </v:shape>
        </w:pict>
      </w:r>
    </w:p>
    <w:p>
      <w:pPr>
        <w:bidi w:val="0"/>
        <w:spacing w:before="127" w:after="0" w:line="632" w:lineRule="atLeast"/>
        <w:ind w:left="1037" w:right="5666"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Health Education Historical development  </w:t>
      </w:r>
    </w:p>
    <w:p>
      <w:pPr>
        <w:bidi w:val="0"/>
        <w:spacing w:before="251" w:after="0" w:line="380" w:lineRule="atLeast"/>
        <w:ind w:left="1037" w:right="1335"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While the history of health education as an emerging profession is only a little over one hundred years old, the concept of educating about health has been around since the dawn of humans. It does not stretch the imagination too far to begin to see how health education first took place during pre-historic era. Some one may have eaten a particular plant or herb and become ill. That person would then warn (educate)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others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against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eating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same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substance. </w:t>
      </w:r>
      <w:r>
        <w:rPr>
          <w:rFonts w:ascii="Arial" w:eastAsia="Arial" w:hAnsi="Arial" w:cs="Arial"/>
          <w:b w:val="0"/>
          <w:bCs w:val="0"/>
          <w:i w:val="0"/>
          <w:iCs w:val="0"/>
          <w:strike w:val="0"/>
          <w:color w:val="000000"/>
          <w:spacing w:val="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Conversely, someone may have ingested a plant or herb that produced a desired effect. That person would then encourage (educate) others to use this substance. </w:t>
      </w:r>
    </w:p>
    <w:p>
      <w:pPr>
        <w:bidi w:val="0"/>
        <w:spacing w:before="381" w:after="0" w:line="379" w:lineRule="atLeast"/>
        <w:ind w:left="1037" w:right="1335"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At the time of Alma Ata declaration of Primary Health Care in 1978, health education was put as one of the components of PHC and it was recognized as a fundamental tool to the attainment of health for all. Adopting this declaration, Ethiopia utilizes health education as a primary means of prevention of diseases and promotion of health. In </w:t>
      </w:r>
    </w:p>
    <w:p>
      <w:pPr>
        <w:bidi w:val="0"/>
        <w:spacing w:before="163"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3</w:t>
      </w:r>
    </w:p>
    <w:p>
      <w:pPr>
        <w:bidi w:val="0"/>
        <w:spacing w:before="170" w:after="0" w:line="379" w:lineRule="atLeast"/>
        <w:ind w:left="1037" w:right="1336"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view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this,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national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policy </w:t>
      </w:r>
      <w:r>
        <w:rPr>
          <w:rFonts w:ascii="Arial" w:eastAsia="Arial" w:hAnsi="Arial" w:cs="Arial"/>
          <w:b w:val="0"/>
          <w:bCs w:val="0"/>
          <w:i w:val="0"/>
          <w:iCs w:val="0"/>
          <w:strike w:val="0"/>
          <w:color w:val="000000"/>
          <w:spacing w:val="8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Sector Development Program of Ethiopia have identified health education as a major component of program services.  </w:t>
      </w:r>
    </w:p>
    <w:p>
      <w:pPr>
        <w:bidi w:val="0"/>
        <w:spacing w:before="514" w:after="0" w:line="268" w:lineRule="atLeast"/>
        <w:ind w:left="1037" w:right="-200" w:firstLine="0"/>
        <w:jc w:val="both"/>
        <w:outlineLvl w:val="9"/>
        <w:rPr>
          <w:rFonts w:ascii="Arial" w:eastAsia="Arial" w:hAnsi="Arial" w:cs="Arial"/>
          <w:sz w:val="24"/>
          <w:szCs w:val="24"/>
        </w:rPr>
      </w:pPr>
      <w:r>
        <w:rPr>
          <w:rFonts w:ascii="Arial" w:eastAsia="Arial" w:hAnsi="Arial" w:cs="Arial"/>
          <w:b/>
          <w:bCs/>
          <w:i w:val="0"/>
          <w:iCs w:val="0"/>
          <w:strike w:val="0"/>
          <w:color w:val="000000"/>
          <w:spacing w:val="0"/>
          <w:sz w:val="24"/>
          <w:szCs w:val="24"/>
          <w:u w:val="none"/>
          <w:rtl w:val="0"/>
        </w:rPr>
        <w:t xml:space="preserve">Definition  </w:t>
      </w:r>
      <w:r>
        <w:pict>
          <v:shape id="_x0000_s1042" type="#_x0000_t75" style="width:340.32pt;height:337.92pt;margin-top:21.55pt;margin-left:139.44pt;mso-position-horizontal-relative:page;position:absolute;z-index:-251644928">
            <v:imagedata r:id="rId8" o:title=""/>
            <w10:anchorlock/>
          </v:shape>
        </w:pict>
      </w:r>
    </w:p>
    <w:p>
      <w:pPr>
        <w:bidi w:val="0"/>
        <w:spacing w:before="266" w:after="0" w:line="379" w:lineRule="atLeast"/>
        <w:ind w:left="1037" w:right="1335"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Health education has been defined in many ways by different authors and experts. Lawrence Green defined it as “a combination of learning experiences </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designed </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facilitate </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voluntary </w:t>
      </w:r>
      <w:r>
        <w:rPr>
          <w:rFonts w:ascii="Arial" w:eastAsia="Arial" w:hAnsi="Arial" w:cs="Arial"/>
          <w:b w:val="0"/>
          <w:bCs w:val="0"/>
          <w:i w:val="0"/>
          <w:iCs w:val="0"/>
          <w:strike w:val="0"/>
          <w:color w:val="000000"/>
          <w:spacing w:val="1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actions </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conducive </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health.” </w:t>
      </w:r>
    </w:p>
    <w:p>
      <w:pPr>
        <w:bidi w:val="0"/>
        <w:spacing w:before="381" w:after="0" w:line="379" w:lineRule="atLeast"/>
        <w:ind w:left="1037" w:right="1335"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6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terms</w:t>
      </w:r>
      <w:r>
        <w:rPr>
          <w:rFonts w:ascii="Arial" w:eastAsia="Arial" w:hAnsi="Arial" w:cs="Arial"/>
          <w:b/>
          <w:bCs/>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“combination,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designed,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facilitate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and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voluntary action” </w:t>
      </w:r>
      <w:r>
        <w:rPr>
          <w:rFonts w:ascii="Arial" w:eastAsia="Arial" w:hAnsi="Arial" w:cs="Arial"/>
          <w:b w:val="0"/>
          <w:bCs w:val="0"/>
          <w:i w:val="0"/>
          <w:iCs w:val="0"/>
          <w:strike w:val="0"/>
          <w:color w:val="000000"/>
          <w:spacing w:val="0"/>
          <w:sz w:val="22"/>
          <w:szCs w:val="22"/>
          <w:u w:val="none"/>
          <w:rtl w:val="0"/>
        </w:rPr>
        <w:t xml:space="preserve">have significant implications in this definition. </w:t>
      </w:r>
    </w:p>
    <w:p>
      <w:pPr>
        <w:bidi w:val="0"/>
        <w:spacing w:before="378" w:after="0" w:line="380" w:lineRule="atLeast"/>
        <w:ind w:left="1037" w:right="1336"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Combination</w:t>
      </w:r>
      <w:r>
        <w:rPr>
          <w:rFonts w:ascii="Arial" w:eastAsia="Arial" w:hAnsi="Arial" w:cs="Arial"/>
          <w:b w:val="0"/>
          <w:bCs w:val="0"/>
          <w:i w:val="0"/>
          <w:iCs w:val="0"/>
          <w:strike w:val="0"/>
          <w:color w:val="000000"/>
          <w:spacing w:val="0"/>
          <w:sz w:val="22"/>
          <w:szCs w:val="22"/>
          <w:u w:val="none"/>
          <w:rtl w:val="0"/>
        </w:rPr>
        <w:t xml:space="preserve">: emphasizes the importance of matching the multiple determinants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behavior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multiple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learning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experiences </w:t>
      </w:r>
      <w:r>
        <w:rPr>
          <w:rFonts w:ascii="Arial" w:eastAsia="Arial" w:hAnsi="Arial" w:cs="Arial"/>
          <w:b w:val="0"/>
          <w:bCs w:val="0"/>
          <w:i w:val="0"/>
          <w:iCs w:val="0"/>
          <w:strike w:val="0"/>
          <w:color w:val="000000"/>
          <w:spacing w:val="4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or educational interventions. </w:t>
      </w:r>
    </w:p>
    <w:p>
      <w:pPr>
        <w:bidi w:val="0"/>
        <w:spacing w:before="0" w:after="0" w:line="379" w:lineRule="atLeast"/>
        <w:ind w:left="1037" w:right="1693"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Designed</w:t>
      </w:r>
      <w:r>
        <w:rPr>
          <w:rFonts w:ascii="Arial" w:eastAsia="Arial" w:hAnsi="Arial" w:cs="Arial"/>
          <w:b w:val="0"/>
          <w:bCs w:val="0"/>
          <w:i w:val="0"/>
          <w:iCs w:val="0"/>
          <w:strike w:val="0"/>
          <w:color w:val="000000"/>
          <w:spacing w:val="0"/>
          <w:sz w:val="22"/>
          <w:szCs w:val="22"/>
          <w:u w:val="none"/>
          <w:rtl w:val="0"/>
        </w:rPr>
        <w:t xml:space="preserve">: distinguishes health education from incidental learning  experiences as systematically planned activity. </w:t>
      </w:r>
    </w:p>
    <w:p>
      <w:pPr>
        <w:bidi w:val="0"/>
        <w:spacing w:before="135" w:after="0"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Facilitate</w:t>
      </w:r>
      <w:r>
        <w:rPr>
          <w:rFonts w:ascii="Arial" w:eastAsia="Arial" w:hAnsi="Arial" w:cs="Arial"/>
          <w:b w:val="0"/>
          <w:bCs w:val="0"/>
          <w:i w:val="0"/>
          <w:iCs w:val="0"/>
          <w:strike w:val="0"/>
          <w:color w:val="000000"/>
          <w:spacing w:val="0"/>
          <w:sz w:val="22"/>
          <w:szCs w:val="22"/>
          <w:u w:val="none"/>
          <w:rtl w:val="0"/>
        </w:rPr>
        <w:t xml:space="preserve"> means create favorable conditions for action. </w:t>
      </w:r>
    </w:p>
    <w:p>
      <w:pPr>
        <w:bidi w:val="0"/>
        <w:spacing w:before="0" w:after="0" w:line="379" w:lineRule="atLeast"/>
        <w:ind w:left="1037" w:right="1335"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Voluntary action</w:t>
      </w:r>
      <w:r>
        <w:rPr>
          <w:rFonts w:ascii="Arial" w:eastAsia="Arial" w:hAnsi="Arial" w:cs="Arial"/>
          <w:b w:val="0"/>
          <w:bCs w:val="0"/>
          <w:i w:val="0"/>
          <w:iCs w:val="0"/>
          <w:strike w:val="0"/>
          <w:color w:val="000000"/>
          <w:spacing w:val="0"/>
          <w:sz w:val="22"/>
          <w:szCs w:val="22"/>
          <w:u w:val="none"/>
          <w:rtl w:val="0"/>
        </w:rPr>
        <w:t xml:space="preserve"> means behavioral measures are undertaken by an  individual, group or community to achieve an intended health effect with out the use of force, i.e., with full understanding and acceptance of purposes. </w:t>
      </w:r>
    </w:p>
    <w:p>
      <w:pPr>
        <w:bidi w:val="0"/>
        <w:spacing w:before="762"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4</w:t>
      </w:r>
    </w:p>
    <w:p>
      <w:pPr>
        <w:bidi w:val="0"/>
        <w:spacing w:before="170" w:after="0" w:line="379" w:lineRule="atLeast"/>
        <w:ind w:left="1037" w:right="1337"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Most  people  use  the  term  health  education  and  health  promotion interchangeably. </w:t>
      </w:r>
      <w:r>
        <w:rPr>
          <w:rFonts w:ascii="Arial" w:eastAsia="Arial" w:hAnsi="Arial" w:cs="Arial"/>
          <w:b w:val="0"/>
          <w:bCs w:val="0"/>
          <w:i w:val="0"/>
          <w:iCs w:val="0"/>
          <w:strike w:val="0"/>
          <w:color w:val="000000"/>
          <w:spacing w:val="6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However, </w:t>
      </w:r>
      <w:r>
        <w:rPr>
          <w:rFonts w:ascii="Arial" w:eastAsia="Arial" w:hAnsi="Arial" w:cs="Arial"/>
          <w:b/>
          <w:bCs/>
          <w:i w:val="0"/>
          <w:iCs w:val="0"/>
          <w:strike w:val="0"/>
          <w:color w:val="000000"/>
          <w:spacing w:val="63"/>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health </w:t>
      </w:r>
      <w:r>
        <w:rPr>
          <w:rFonts w:ascii="Arial" w:eastAsia="Arial" w:hAnsi="Arial" w:cs="Arial"/>
          <w:b/>
          <w:bCs/>
          <w:i w:val="0"/>
          <w:iCs w:val="0"/>
          <w:strike w:val="0"/>
          <w:color w:val="000000"/>
          <w:spacing w:val="63"/>
          <w:sz w:val="22"/>
          <w:szCs w:val="22"/>
          <w:u w:val="none"/>
          <w:rtl w:val="0"/>
        </w:rPr>
        <w:t xml:space="preserve"> </w:t>
      </w:r>
      <w:r>
        <w:rPr>
          <w:rFonts w:ascii="Arial" w:eastAsia="Arial" w:hAnsi="Arial" w:cs="Arial"/>
          <w:b/>
          <w:bCs/>
          <w:i w:val="0"/>
          <w:iCs w:val="0"/>
          <w:strike w:val="0"/>
          <w:color w:val="000000"/>
          <w:spacing w:val="0"/>
          <w:sz w:val="22"/>
          <w:szCs w:val="22"/>
          <w:u w:val="none"/>
          <w:rtl w:val="0"/>
        </w:rPr>
        <w:t>promotion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6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6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defined </w:t>
      </w:r>
      <w:r>
        <w:rPr>
          <w:rFonts w:ascii="Arial" w:eastAsia="Arial" w:hAnsi="Arial" w:cs="Arial"/>
          <w:b w:val="0"/>
          <w:bCs w:val="0"/>
          <w:i w:val="0"/>
          <w:iCs w:val="0"/>
          <w:strike w:val="0"/>
          <w:color w:val="000000"/>
          <w:spacing w:val="6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as </w:t>
      </w:r>
      <w:r>
        <w:rPr>
          <w:rFonts w:ascii="Arial" w:eastAsia="Arial" w:hAnsi="Arial" w:cs="Arial"/>
          <w:b w:val="0"/>
          <w:bCs w:val="0"/>
          <w:i w:val="0"/>
          <w:iCs w:val="0"/>
          <w:strike w:val="0"/>
          <w:color w:val="000000"/>
          <w:spacing w:val="6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 combination of educational and environmental supports for actions and conditions of living conducive to health. </w:t>
      </w:r>
    </w:p>
    <w:p>
      <w:pPr>
        <w:bidi w:val="0"/>
        <w:spacing w:before="367" w:after="0" w:line="414" w:lineRule="atLeast"/>
        <w:ind w:left="1037" w:right="1330" w:firstLine="0"/>
        <w:jc w:val="left"/>
        <w:outlineLvl w:val="9"/>
        <w:rPr>
          <w:rFonts w:ascii="Arial" w:eastAsia="Arial" w:hAnsi="Arial" w:cs="Arial"/>
          <w:sz w:val="24"/>
          <w:szCs w:val="24"/>
        </w:rPr>
      </w:pPr>
      <w:r>
        <w:rPr>
          <w:rFonts w:ascii="Arial" w:eastAsia="Arial" w:hAnsi="Arial" w:cs="Arial"/>
          <w:b/>
          <w:bCs/>
          <w:i w:val="0"/>
          <w:iCs w:val="0"/>
          <w:strike w:val="0"/>
          <w:color w:val="000000"/>
          <w:spacing w:val="0"/>
          <w:sz w:val="24"/>
          <w:szCs w:val="24"/>
          <w:u w:val="none"/>
          <w:rtl w:val="0"/>
        </w:rPr>
        <w:t xml:space="preserve">Various terms used for communication and health education activities </w:t>
      </w:r>
      <w:r>
        <w:pict>
          <v:shape id="_x0000_s1043" type="#_x0000_t75" style="width:340.32pt;height:337.92pt;margin-top:2.53pt;margin-left:139.44pt;mso-position-horizontal-relative:page;position:absolute;z-index:-251643904">
            <v:imagedata r:id="rId8" o:title=""/>
            <w10:anchorlock/>
          </v:shape>
        </w:pict>
      </w:r>
    </w:p>
    <w:p>
      <w:pPr>
        <w:bidi w:val="0"/>
        <w:spacing w:before="392" w:after="0" w:line="379" w:lineRule="atLeast"/>
        <w:ind w:left="1037" w:right="1334"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Information,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Education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and </w:t>
      </w:r>
      <w:r>
        <w:rPr>
          <w:rFonts w:ascii="Arial" w:eastAsia="Arial" w:hAnsi="Arial" w:cs="Arial"/>
          <w:b/>
          <w:bCs/>
          <w:i w:val="0"/>
          <w:iCs w:val="0"/>
          <w:strike w:val="0"/>
          <w:color w:val="000000"/>
          <w:spacing w:val="62"/>
          <w:sz w:val="22"/>
          <w:szCs w:val="22"/>
          <w:u w:val="none"/>
          <w:rtl w:val="0"/>
        </w:rPr>
        <w:t xml:space="preserve"> </w:t>
      </w:r>
      <w:r>
        <w:rPr>
          <w:rFonts w:ascii="Arial" w:eastAsia="Arial" w:hAnsi="Arial" w:cs="Arial"/>
          <w:b/>
          <w:bCs/>
          <w:i w:val="0"/>
          <w:iCs w:val="0"/>
          <w:strike w:val="0"/>
          <w:color w:val="000000"/>
          <w:spacing w:val="0"/>
          <w:sz w:val="22"/>
          <w:szCs w:val="22"/>
          <w:u w:val="none"/>
          <w:rtl w:val="0"/>
        </w:rPr>
        <w:t>Communication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6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(IEC) </w:t>
      </w:r>
      <w:r>
        <w:rPr>
          <w:rFonts w:ascii="Arial" w:eastAsia="Arial" w:hAnsi="Arial" w:cs="Arial"/>
          <w:b w:val="0"/>
          <w:bCs w:val="0"/>
          <w:i w:val="0"/>
          <w:iCs w:val="0"/>
          <w:strike w:val="0"/>
          <w:color w:val="000000"/>
          <w:spacing w:val="6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6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 </w:t>
      </w:r>
      <w:r>
        <w:rPr>
          <w:rFonts w:ascii="Arial" w:eastAsia="Arial" w:hAnsi="Arial" w:cs="Arial"/>
          <w:b w:val="0"/>
          <w:bCs w:val="0"/>
          <w:i w:val="0"/>
          <w:iCs w:val="0"/>
          <w:strike w:val="0"/>
          <w:color w:val="000000"/>
          <w:spacing w:val="6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term originally  from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family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planning  and  more  recently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HIV/AIDS  control program in developing countries. It is increasingly being used as a general term for communication activities to promote health.</w:t>
      </w:r>
      <w:r>
        <w:rPr>
          <w:rFonts w:ascii="Arial" w:eastAsia="Arial" w:hAnsi="Arial" w:cs="Arial"/>
          <w:b w:val="0"/>
          <w:bCs w:val="0"/>
          <w:i w:val="0"/>
          <w:iCs w:val="0"/>
          <w:strike w:val="0"/>
          <w:color w:val="auto"/>
          <w:spacing w:val="0"/>
          <w:sz w:val="22"/>
          <w:szCs w:val="22"/>
          <w:u w:val="none"/>
          <w:rtl w:val="0"/>
        </w:rPr>
        <w:t xml:space="preserve"> </w:t>
      </w:r>
    </w:p>
    <w:p>
      <w:pPr>
        <w:numPr>
          <w:ilvl w:val="0"/>
          <w:numId w:val="9"/>
        </w:numPr>
        <w:bidi w:val="0"/>
        <w:spacing w:before="13" w:after="0" w:line="380" w:lineRule="atLeast"/>
        <w:ind w:right="1337"/>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Information: </w:t>
      </w:r>
      <w:r>
        <w:rPr>
          <w:rFonts w:ascii="Arial" w:eastAsia="Arial" w:hAnsi="Arial" w:cs="Arial"/>
          <w:b w:val="0"/>
          <w:bCs w:val="0"/>
          <w:i w:val="0"/>
          <w:iCs w:val="0"/>
          <w:strike w:val="0"/>
          <w:color w:val="000000"/>
          <w:spacing w:val="0"/>
          <w:sz w:val="22"/>
          <w:szCs w:val="22"/>
          <w:u w:val="none"/>
          <w:rtl w:val="0"/>
        </w:rPr>
        <w:t xml:space="preserve">A collection of useful briefs or detailed ideas, processes, data and theories that can be used for a certain period of time. </w:t>
      </w:r>
    </w:p>
    <w:p>
      <w:pPr>
        <w:numPr>
          <w:ilvl w:val="0"/>
          <w:numId w:val="9"/>
        </w:numPr>
        <w:bidi w:val="0"/>
        <w:spacing w:before="14" w:after="0" w:line="380" w:lineRule="atLeast"/>
        <w:ind w:right="1337"/>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Education: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 </w:t>
      </w:r>
      <w:r>
        <w:rPr>
          <w:rFonts w:ascii="Arial" w:eastAsia="Arial" w:hAnsi="Arial" w:cs="Arial"/>
          <w:b w:val="0"/>
          <w:bCs w:val="0"/>
          <w:i w:val="0"/>
          <w:iCs w:val="0"/>
          <w:strike w:val="0"/>
          <w:color w:val="000000"/>
          <w:spacing w:val="1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complex </w:t>
      </w:r>
      <w:r>
        <w:rPr>
          <w:rFonts w:ascii="Arial" w:eastAsia="Arial" w:hAnsi="Arial" w:cs="Arial"/>
          <w:b w:val="0"/>
          <w:bCs w:val="0"/>
          <w:i w:val="0"/>
          <w:iCs w:val="0"/>
          <w:strike w:val="0"/>
          <w:color w:val="000000"/>
          <w:spacing w:val="1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1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planned </w:t>
      </w:r>
      <w:r>
        <w:rPr>
          <w:rFonts w:ascii="Arial" w:eastAsia="Arial" w:hAnsi="Arial" w:cs="Arial"/>
          <w:b w:val="0"/>
          <w:bCs w:val="0"/>
          <w:i w:val="0"/>
          <w:iCs w:val="0"/>
          <w:strike w:val="0"/>
          <w:color w:val="000000"/>
          <w:spacing w:val="1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learning experiences </w:t>
      </w:r>
      <w:r>
        <w:rPr>
          <w:rFonts w:ascii="Arial" w:eastAsia="Arial" w:hAnsi="Arial" w:cs="Arial"/>
          <w:b w:val="0"/>
          <w:bCs w:val="0"/>
          <w:i w:val="0"/>
          <w:iCs w:val="0"/>
          <w:strike w:val="0"/>
          <w:color w:val="000000"/>
          <w:spacing w:val="3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that </w:t>
      </w:r>
      <w:r>
        <w:rPr>
          <w:rFonts w:ascii="Arial" w:eastAsia="Arial" w:hAnsi="Arial" w:cs="Arial"/>
          <w:b w:val="0"/>
          <w:bCs w:val="0"/>
          <w:i w:val="0"/>
          <w:iCs w:val="0"/>
          <w:strike w:val="0"/>
          <w:color w:val="000000"/>
          <w:spacing w:val="3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aims </w:t>
      </w:r>
      <w:r>
        <w:rPr>
          <w:rFonts w:ascii="Arial" w:eastAsia="Arial" w:hAnsi="Arial" w:cs="Arial"/>
          <w:b w:val="0"/>
          <w:bCs w:val="0"/>
          <w:i w:val="0"/>
          <w:iCs w:val="0"/>
          <w:strike w:val="0"/>
          <w:color w:val="000000"/>
          <w:spacing w:val="3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3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bring </w:t>
      </w:r>
      <w:r>
        <w:rPr>
          <w:rFonts w:ascii="Arial" w:eastAsia="Arial" w:hAnsi="Arial" w:cs="Arial"/>
          <w:b w:val="0"/>
          <w:bCs w:val="0"/>
          <w:i w:val="0"/>
          <w:iCs w:val="0"/>
          <w:strike w:val="0"/>
          <w:color w:val="000000"/>
          <w:spacing w:val="3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about </w:t>
      </w:r>
      <w:r>
        <w:rPr>
          <w:rFonts w:ascii="Arial" w:eastAsia="Arial" w:hAnsi="Arial" w:cs="Arial"/>
          <w:b w:val="0"/>
          <w:bCs w:val="0"/>
          <w:i w:val="0"/>
          <w:iCs w:val="0"/>
          <w:strike w:val="0"/>
          <w:color w:val="000000"/>
          <w:spacing w:val="3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changes </w:t>
      </w:r>
      <w:r>
        <w:rPr>
          <w:rFonts w:ascii="Arial" w:eastAsia="Arial" w:hAnsi="Arial" w:cs="Arial"/>
          <w:b w:val="0"/>
          <w:bCs w:val="0"/>
          <w:i w:val="0"/>
          <w:iCs w:val="0"/>
          <w:strike w:val="0"/>
          <w:color w:val="000000"/>
          <w:spacing w:val="3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 cognitive (knowledge), affective (attitude, belief, value) and psychomotor (skill) domains of behavior. </w:t>
      </w:r>
    </w:p>
    <w:p>
      <w:pPr>
        <w:numPr>
          <w:ilvl w:val="0"/>
          <w:numId w:val="9"/>
        </w:numPr>
        <w:bidi w:val="0"/>
        <w:spacing w:before="14" w:after="0" w:line="380" w:lineRule="atLeast"/>
        <w:ind w:right="1337"/>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Communication: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process </w:t>
      </w:r>
      <w:r>
        <w:rPr>
          <w:rFonts w:ascii="Arial" w:eastAsia="Arial" w:hAnsi="Arial" w:cs="Arial"/>
          <w:b w:val="0"/>
          <w:bCs w:val="0"/>
          <w:i w:val="0"/>
          <w:iCs w:val="0"/>
          <w:strike w:val="0"/>
          <w:color w:val="000000"/>
          <w:spacing w:val="9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sharing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ideas, information, knowledge, and experience among people using different channels. </w:t>
      </w:r>
    </w:p>
    <w:p>
      <w:pPr>
        <w:bidi w:val="0"/>
        <w:spacing w:before="0" w:after="0" w:line="380" w:lineRule="atLeast"/>
        <w:ind w:left="1037" w:right="1336"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Social mobilization </w:t>
      </w:r>
      <w:r>
        <w:rPr>
          <w:rFonts w:ascii="Arial" w:eastAsia="Arial" w:hAnsi="Arial" w:cs="Arial"/>
          <w:b w:val="0"/>
          <w:bCs w:val="0"/>
          <w:i w:val="0"/>
          <w:iCs w:val="0"/>
          <w:strike w:val="0"/>
          <w:color w:val="000000"/>
          <w:spacing w:val="0"/>
          <w:sz w:val="22"/>
          <w:szCs w:val="22"/>
          <w:u w:val="none"/>
          <w:rtl w:val="0"/>
        </w:rPr>
        <w:t>is a term used to</w:t>
      </w:r>
      <w:r>
        <w:rPr>
          <w:rFonts w:ascii="Arial" w:eastAsia="Arial" w:hAnsi="Arial" w:cs="Arial"/>
          <w:b/>
          <w:bCs/>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describe a campaign    approach combining </w:t>
      </w:r>
      <w:r>
        <w:rPr>
          <w:rFonts w:ascii="Arial" w:eastAsia="Arial" w:hAnsi="Arial" w:cs="Arial"/>
          <w:b w:val="0"/>
          <w:bCs w:val="0"/>
          <w:i w:val="0"/>
          <w:iCs w:val="0"/>
          <w:strike w:val="0"/>
          <w:color w:val="000000"/>
          <w:spacing w:val="2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mass </w:t>
      </w:r>
      <w:r>
        <w:rPr>
          <w:rFonts w:ascii="Arial" w:eastAsia="Arial" w:hAnsi="Arial" w:cs="Arial"/>
          <w:b w:val="0"/>
          <w:bCs w:val="0"/>
          <w:i w:val="0"/>
          <w:iCs w:val="0"/>
          <w:strike w:val="0"/>
          <w:color w:val="000000"/>
          <w:spacing w:val="2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media </w:t>
      </w:r>
      <w:r>
        <w:rPr>
          <w:rFonts w:ascii="Arial" w:eastAsia="Arial" w:hAnsi="Arial" w:cs="Arial"/>
          <w:b w:val="0"/>
          <w:bCs w:val="0"/>
          <w:i w:val="0"/>
          <w:iCs w:val="0"/>
          <w:strike w:val="0"/>
          <w:color w:val="000000"/>
          <w:spacing w:val="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working </w:t>
      </w:r>
      <w:r>
        <w:rPr>
          <w:rFonts w:ascii="Arial" w:eastAsia="Arial" w:hAnsi="Arial" w:cs="Arial"/>
          <w:b w:val="0"/>
          <w:bCs w:val="0"/>
          <w:i w:val="0"/>
          <w:iCs w:val="0"/>
          <w:strike w:val="0"/>
          <w:color w:val="000000"/>
          <w:spacing w:val="2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community </w:t>
      </w:r>
      <w:r>
        <w:rPr>
          <w:rFonts w:ascii="Arial" w:eastAsia="Arial" w:hAnsi="Arial" w:cs="Arial"/>
          <w:b w:val="0"/>
          <w:bCs w:val="0"/>
          <w:i w:val="0"/>
          <w:iCs w:val="0"/>
          <w:strike w:val="0"/>
          <w:color w:val="000000"/>
          <w:spacing w:val="2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groups </w:t>
      </w:r>
      <w:r>
        <w:rPr>
          <w:rFonts w:ascii="Arial" w:eastAsia="Arial" w:hAnsi="Arial" w:cs="Arial"/>
          <w:b w:val="0"/>
          <w:bCs w:val="0"/>
          <w:i w:val="0"/>
          <w:iCs w:val="0"/>
          <w:strike w:val="0"/>
          <w:color w:val="000000"/>
          <w:spacing w:val="2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organizations. </w:t>
      </w:r>
    </w:p>
    <w:p>
      <w:pPr>
        <w:bidi w:val="0"/>
        <w:spacing w:before="177"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5</w:t>
      </w:r>
    </w:p>
    <w:p>
      <w:pPr>
        <w:bidi w:val="0"/>
        <w:spacing w:before="170" w:after="0" w:line="379" w:lineRule="atLeast"/>
        <w:ind w:left="1037" w:right="1335"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Health </w:t>
      </w:r>
      <w:r>
        <w:rPr>
          <w:rFonts w:ascii="Arial" w:eastAsia="Arial" w:hAnsi="Arial" w:cs="Arial"/>
          <w:b/>
          <w:bCs/>
          <w:i w:val="0"/>
          <w:iCs w:val="0"/>
          <w:strike w:val="0"/>
          <w:color w:val="000000"/>
          <w:spacing w:val="36"/>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extension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an</w:t>
      </w:r>
      <w:r>
        <w:rPr>
          <w:rFonts w:ascii="Arial" w:eastAsia="Arial" w:hAnsi="Arial" w:cs="Arial"/>
          <w:b/>
          <w:bCs/>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approach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promoting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change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through demonstration,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working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opinion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leaders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community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based educational activities. </w:t>
      </w:r>
    </w:p>
    <w:p>
      <w:pPr>
        <w:bidi w:val="0"/>
        <w:spacing w:before="381" w:after="0" w:line="379" w:lineRule="atLeast"/>
        <w:ind w:left="1037" w:right="1337" w:firstLine="0"/>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Nutrition education</w:t>
      </w:r>
      <w:r>
        <w:rPr>
          <w:rFonts w:ascii="Arial" w:eastAsia="Arial" w:hAnsi="Arial" w:cs="Arial"/>
          <w:b w:val="0"/>
          <w:bCs w:val="0"/>
          <w:i w:val="0"/>
          <w:iCs w:val="0"/>
          <w:strike w:val="0"/>
          <w:color w:val="000000"/>
          <w:spacing w:val="0"/>
          <w:sz w:val="22"/>
          <w:szCs w:val="22"/>
          <w:u w:val="none"/>
          <w:rtl w:val="0"/>
        </w:rPr>
        <w:t xml:space="preserve"> is education directed at the promotion of nutrition and covers choice of food, food-preparation and storage of food. </w:t>
      </w:r>
      <w:r>
        <w:pict>
          <v:shape id="_x0000_s1044" type="#_x0000_t75" style="width:340.32pt;height:337.92pt;margin-top:21.55pt;margin-left:139.44pt;mso-position-horizontal-relative:page;position:absolute;z-index:-251642880">
            <v:imagedata r:id="rId8" o:title=""/>
            <w10:anchorlock/>
          </v:shape>
        </w:pict>
      </w:r>
    </w:p>
    <w:p>
      <w:pPr>
        <w:bidi w:val="0"/>
        <w:spacing w:before="381" w:after="0" w:line="379" w:lineRule="atLeast"/>
        <w:ind w:left="1037" w:right="1338"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Family Life Education</w:t>
      </w:r>
      <w:r>
        <w:rPr>
          <w:rFonts w:ascii="Arial" w:eastAsia="Arial" w:hAnsi="Arial" w:cs="Arial"/>
          <w:b w:val="0"/>
          <w:bCs w:val="0"/>
          <w:i w:val="0"/>
          <w:iCs w:val="0"/>
          <w:strike w:val="0"/>
          <w:color w:val="000000"/>
          <w:spacing w:val="0"/>
          <w:sz w:val="22"/>
          <w:szCs w:val="22"/>
          <w:u w:val="none"/>
          <w:rtl w:val="0"/>
        </w:rPr>
        <w:t xml:space="preserve"> refers to education of young people in a range of topics that include family planning, child rearing and childcare and responsible parenthood</w:t>
      </w:r>
      <w:r>
        <w:rPr>
          <w:rFonts w:ascii="Arial" w:eastAsia="Arial" w:hAnsi="Arial" w:cs="Arial"/>
          <w:b/>
          <w:bCs/>
          <w:i w:val="0"/>
          <w:iCs w:val="0"/>
          <w:strike w:val="0"/>
          <w:color w:val="000000"/>
          <w:spacing w:val="0"/>
          <w:sz w:val="22"/>
          <w:szCs w:val="22"/>
          <w:u w:val="none"/>
          <w:rtl w:val="0"/>
        </w:rPr>
        <w:t xml:space="preserve">. </w:t>
      </w:r>
    </w:p>
    <w:p>
      <w:pPr>
        <w:bidi w:val="0"/>
        <w:spacing w:before="378" w:after="0" w:line="380" w:lineRule="atLeast"/>
        <w:ind w:left="1037" w:right="1336"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Patient education </w:t>
      </w:r>
      <w:r>
        <w:rPr>
          <w:rFonts w:ascii="Arial" w:eastAsia="Arial" w:hAnsi="Arial" w:cs="Arial"/>
          <w:b w:val="0"/>
          <w:bCs w:val="0"/>
          <w:i w:val="0"/>
          <w:iCs w:val="0"/>
          <w:strike w:val="0"/>
          <w:color w:val="000000"/>
          <w:spacing w:val="0"/>
          <w:sz w:val="22"/>
          <w:szCs w:val="22"/>
          <w:u w:val="none"/>
          <w:rtl w:val="0"/>
        </w:rPr>
        <w:t xml:space="preserve">is a term for education in hospital and clinic settings linked to following of treatment procedures, medication, and home care and rehabilitation procedures. </w:t>
      </w:r>
    </w:p>
    <w:p>
      <w:pPr>
        <w:bidi w:val="0"/>
        <w:spacing w:before="378" w:after="0" w:line="380" w:lineRule="atLeast"/>
        <w:ind w:left="1037" w:right="1335"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Behavior Change Communication (BCC)</w:t>
      </w:r>
      <w:r>
        <w:rPr>
          <w:rFonts w:ascii="Arial" w:eastAsia="Arial" w:hAnsi="Arial" w:cs="Arial"/>
          <w:b w:val="0"/>
          <w:bCs w:val="0"/>
          <w:i w:val="0"/>
          <w:iCs w:val="0"/>
          <w:strike w:val="0"/>
          <w:color w:val="000000"/>
          <w:spacing w:val="0"/>
          <w:sz w:val="22"/>
          <w:szCs w:val="22"/>
          <w:u w:val="none"/>
          <w:rtl w:val="0"/>
        </w:rPr>
        <w:t>:</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an interactive process aimed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at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changing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individual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social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behavior,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using </w:t>
      </w:r>
      <w:r>
        <w:rPr>
          <w:rFonts w:ascii="Arial" w:eastAsia="Arial" w:hAnsi="Arial" w:cs="Arial"/>
          <w:b w:val="0"/>
          <w:bCs w:val="0"/>
          <w:i w:val="0"/>
          <w:iCs w:val="0"/>
          <w:strike w:val="0"/>
          <w:color w:val="000000"/>
          <w:spacing w:val="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targeted, specific messages and different communication approaches, which are linked to services for effective outcomes. </w:t>
      </w:r>
    </w:p>
    <w:p>
      <w:pPr>
        <w:bidi w:val="0"/>
        <w:spacing w:before="378" w:after="0" w:line="380" w:lineRule="atLeast"/>
        <w:ind w:left="1037" w:right="1337"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Advocacy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refers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communication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strategies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focusing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on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policy makers, community leaders and opinion leaders to gain commitment and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support.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It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appeal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for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higher-level </w:t>
      </w:r>
      <w:r>
        <w:rPr>
          <w:rFonts w:ascii="Arial" w:eastAsia="Arial" w:hAnsi="Arial" w:cs="Arial"/>
          <w:b w:val="0"/>
          <w:bCs w:val="0"/>
          <w:i w:val="0"/>
          <w:iCs w:val="0"/>
          <w:strike w:val="0"/>
          <w:color w:val="000000"/>
          <w:spacing w:val="6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commitment, involvement and participation in fulfilling a set program agenda. </w:t>
      </w:r>
    </w:p>
    <w:p>
      <w:pPr>
        <w:bidi w:val="0"/>
        <w:spacing w:before="670"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6</w:t>
      </w:r>
    </w:p>
    <w:p>
      <w:pPr>
        <w:bidi w:val="0"/>
        <w:spacing w:before="0" w:after="27" w:line="828" w:lineRule="atLeast"/>
        <w:ind w:left="1037" w:right="3670" w:firstLine="0"/>
        <w:jc w:val="left"/>
        <w:outlineLvl w:val="9"/>
        <w:rPr>
          <w:rFonts w:ascii="Arial" w:eastAsia="Arial" w:hAnsi="Arial" w:cs="Arial"/>
          <w:sz w:val="24"/>
          <w:szCs w:val="24"/>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4"/>
          <w:szCs w:val="24"/>
          <w:u w:val="none"/>
          <w:rtl w:val="0"/>
        </w:rPr>
        <w:t xml:space="preserve">Aims and principles of health education Aims </w:t>
      </w:r>
    </w:p>
    <w:p>
      <w:pPr>
        <w:numPr>
          <w:ilvl w:val="0"/>
          <w:numId w:val="10"/>
        </w:numPr>
        <w:bidi w:val="0"/>
        <w:spacing w:before="15" w:after="0" w:line="379" w:lineRule="atLeast"/>
        <w:ind w:right="1338"/>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Motivating </w:t>
      </w:r>
      <w:r>
        <w:rPr>
          <w:rFonts w:ascii="Arial" w:eastAsia="Arial" w:hAnsi="Arial" w:cs="Arial"/>
          <w:b w:val="0"/>
          <w:bCs w:val="0"/>
          <w:i w:val="0"/>
          <w:iCs w:val="0"/>
          <w:strike w:val="0"/>
          <w:color w:val="000000"/>
          <w:spacing w:val="8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people </w:t>
      </w:r>
      <w:r>
        <w:rPr>
          <w:rFonts w:ascii="Arial" w:eastAsia="Arial" w:hAnsi="Arial" w:cs="Arial"/>
          <w:b w:val="0"/>
          <w:bCs w:val="0"/>
          <w:i w:val="0"/>
          <w:iCs w:val="0"/>
          <w:strike w:val="0"/>
          <w:color w:val="000000"/>
          <w:spacing w:val="8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8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adopt </w:t>
      </w:r>
      <w:r>
        <w:rPr>
          <w:rFonts w:ascii="Arial" w:eastAsia="Arial" w:hAnsi="Arial" w:cs="Arial"/>
          <w:b w:val="0"/>
          <w:bCs w:val="0"/>
          <w:i w:val="0"/>
          <w:iCs w:val="0"/>
          <w:strike w:val="0"/>
          <w:color w:val="000000"/>
          <w:spacing w:val="8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health-promoting </w:t>
      </w:r>
      <w:r>
        <w:rPr>
          <w:rFonts w:ascii="Arial" w:eastAsia="Arial" w:hAnsi="Arial" w:cs="Arial"/>
          <w:b w:val="0"/>
          <w:bCs w:val="0"/>
          <w:i w:val="0"/>
          <w:iCs w:val="0"/>
          <w:strike w:val="0"/>
          <w:color w:val="000000"/>
          <w:spacing w:val="8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behaviors </w:t>
      </w:r>
      <w:r>
        <w:rPr>
          <w:rFonts w:ascii="Arial" w:eastAsia="Arial" w:hAnsi="Arial" w:cs="Arial"/>
          <w:b w:val="0"/>
          <w:bCs w:val="0"/>
          <w:i w:val="0"/>
          <w:iCs w:val="0"/>
          <w:strike w:val="0"/>
          <w:color w:val="000000"/>
          <w:spacing w:val="8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by providing appropriate knowledge and helping to develop positive attitude. </w:t>
      </w:r>
      <w:r>
        <w:pict>
          <v:shape id="_x0000_s1045" type="#_x0000_t75" style="width:340.32pt;height:337.92pt;margin-top:16.96pt;margin-left:139.44pt;mso-position-horizontal-relative:page;position:absolute;z-index:-251641856">
            <v:imagedata r:id="rId8" o:title=""/>
            <w10:anchorlock/>
          </v:shape>
        </w:pict>
      </w:r>
    </w:p>
    <w:p>
      <w:pPr>
        <w:numPr>
          <w:ilvl w:val="0"/>
          <w:numId w:val="10"/>
        </w:numPr>
        <w:bidi w:val="0"/>
        <w:spacing w:before="15" w:after="0" w:line="379" w:lineRule="atLeast"/>
        <w:ind w:right="1335"/>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Helping people to make decisions about their health and acquire the  necessary  confidence  and  skills  to  put  their  decisions  into practice.</w:t>
      </w:r>
      <w:r>
        <w:rPr>
          <w:rFonts w:ascii="Arial" w:eastAsia="Arial" w:hAnsi="Arial" w:cs="Arial"/>
          <w:b/>
          <w:bCs/>
          <w:i w:val="0"/>
          <w:iCs w:val="0"/>
          <w:strike w:val="0"/>
          <w:color w:val="000000"/>
          <w:spacing w:val="0"/>
          <w:sz w:val="22"/>
          <w:szCs w:val="22"/>
          <w:u w:val="none"/>
          <w:rtl w:val="0"/>
        </w:rPr>
        <w:t xml:space="preserve"> </w:t>
      </w:r>
    </w:p>
    <w:p>
      <w:pPr>
        <w:bidi w:val="0"/>
        <w:spacing w:before="514" w:after="394"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Basic Principles  </w:t>
      </w:r>
    </w:p>
    <w:p>
      <w:pPr>
        <w:numPr>
          <w:ilvl w:val="0"/>
          <w:numId w:val="11"/>
        </w:numPr>
        <w:bidi w:val="0"/>
        <w:spacing w:before="393" w:after="0" w:line="379" w:lineRule="atLeast"/>
        <w:ind w:right="1337"/>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All health education should be need based. Therefore before involving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any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individual,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group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or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community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 </w:t>
      </w:r>
      <w:r>
        <w:rPr>
          <w:rFonts w:ascii="Arial" w:eastAsia="Arial" w:hAnsi="Arial" w:cs="Arial"/>
          <w:b w:val="0"/>
          <w:bCs w:val="0"/>
          <w:i w:val="0"/>
          <w:iCs w:val="0"/>
          <w:strike w:val="0"/>
          <w:color w:val="000000"/>
          <w:spacing w:val="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education with a particular purpose or for a program the need should be ascertained. It has to be also specific and relevant to the problems and available solutions. </w:t>
      </w:r>
    </w:p>
    <w:p>
      <w:pPr>
        <w:numPr>
          <w:ilvl w:val="0"/>
          <w:numId w:val="11"/>
        </w:numPr>
        <w:bidi w:val="0"/>
        <w:spacing w:before="393" w:after="0" w:line="380" w:lineRule="atLeast"/>
        <w:ind w:right="1338"/>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education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aims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at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change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behavior. </w:t>
      </w:r>
      <w:r>
        <w:rPr>
          <w:rFonts w:ascii="Arial" w:eastAsia="Arial" w:hAnsi="Arial" w:cs="Arial"/>
          <w:b w:val="0"/>
          <w:bCs w:val="0"/>
          <w:i w:val="0"/>
          <w:iCs w:val="0"/>
          <w:strike w:val="0"/>
          <w:color w:val="000000"/>
          <w:spacing w:val="3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Therefore multidisciplinary approach is necessary for understanding of human behavior as well as for effective teaching process.  </w:t>
      </w:r>
    </w:p>
    <w:p>
      <w:pPr>
        <w:numPr>
          <w:ilvl w:val="0"/>
          <w:numId w:val="11"/>
        </w:numPr>
        <w:bidi w:val="0"/>
        <w:spacing w:before="395" w:after="0" w:line="379" w:lineRule="atLeast"/>
        <w:ind w:right="1339"/>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necessary to have a free flow of communication. The two- way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communication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particularly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importance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p>
    <w:p>
      <w:pPr>
        <w:bidi w:val="0"/>
        <w:spacing w:before="492"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7</w:t>
      </w:r>
    </w:p>
    <w:p>
      <w:pPr>
        <w:bidi w:val="0"/>
        <w:spacing w:before="170" w:after="395" w:line="379" w:lineRule="atLeast"/>
        <w:ind w:left="1757" w:right="133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education to help in getting proper feedback and get doubt cleared. </w:t>
      </w:r>
    </w:p>
    <w:p>
      <w:pPr>
        <w:numPr>
          <w:ilvl w:val="0"/>
          <w:numId w:val="12"/>
        </w:numPr>
        <w:bidi w:val="0"/>
        <w:spacing w:before="393" w:after="0" w:line="379" w:lineRule="atLeast"/>
        <w:ind w:right="1337"/>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health educator has to adjust his talk and action to suit the  group  for  whom  </w:t>
      </w:r>
      <w:r>
        <w:rPr>
          <w:rFonts w:ascii="Arial" w:eastAsia="Arial" w:hAnsi="Arial" w:cs="Arial"/>
          <w:b w:val="0"/>
          <w:bCs w:val="0"/>
          <w:i w:val="0"/>
          <w:iCs w:val="0"/>
          <w:strike w:val="0"/>
          <w:color w:val="000000"/>
          <w:spacing w:val="1"/>
          <w:sz w:val="22"/>
          <w:szCs w:val="22"/>
          <w:u w:val="none"/>
          <w:rtl w:val="0"/>
        </w:rPr>
        <w:t>he</w:t>
      </w:r>
      <w:r>
        <w:rPr>
          <w:rFonts w:ascii="Arial" w:eastAsia="Arial" w:hAnsi="Arial" w:cs="Arial"/>
          <w:b w:val="0"/>
          <w:bCs w:val="0"/>
          <w:i w:val="0"/>
          <w:iCs w:val="0"/>
          <w:strike w:val="0"/>
          <w:color w:val="000000"/>
          <w:spacing w:val="0"/>
          <w:sz w:val="22"/>
          <w:szCs w:val="22"/>
          <w:u w:val="none"/>
          <w:rtl w:val="0"/>
        </w:rPr>
        <w:t xml:space="preserve">  has  to  give  health  education.  E.g. when the health educator has to deal with illiterates and poor people, he has to get down to their level of conversation and human relationships so as to reduce any social distance. </w:t>
      </w:r>
      <w:r>
        <w:pict>
          <v:shape id="_x0000_s1046" type="#_x0000_t75" style="width:340.32pt;height:337.92pt;margin-top:40.51pt;margin-left:139.44pt;mso-position-horizontal-relative:page;position:absolute;z-index:-251640832">
            <v:imagedata r:id="rId8" o:title=""/>
            <w10:anchorlock/>
          </v:shape>
        </w:pict>
      </w:r>
    </w:p>
    <w:p>
      <w:pPr>
        <w:numPr>
          <w:ilvl w:val="0"/>
          <w:numId w:val="12"/>
        </w:numPr>
        <w:bidi w:val="0"/>
        <w:spacing w:before="393" w:after="0" w:line="380" w:lineRule="atLeast"/>
        <w:ind w:right="1335"/>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Health Education should provide an opportunity for the clients to </w:t>
      </w:r>
      <w:r>
        <w:rPr>
          <w:rFonts w:ascii="Arial" w:eastAsia="Arial" w:hAnsi="Arial" w:cs="Arial"/>
          <w:b w:val="0"/>
          <w:bCs w:val="0"/>
          <w:i w:val="0"/>
          <w:iCs w:val="0"/>
          <w:strike w:val="0"/>
          <w:color w:val="000000"/>
          <w:spacing w:val="5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go </w:t>
      </w:r>
      <w:r>
        <w:rPr>
          <w:rFonts w:ascii="Arial" w:eastAsia="Arial" w:hAnsi="Arial" w:cs="Arial"/>
          <w:b w:val="0"/>
          <w:bCs w:val="0"/>
          <w:i w:val="0"/>
          <w:iCs w:val="0"/>
          <w:strike w:val="0"/>
          <w:color w:val="000000"/>
          <w:spacing w:val="5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through </w:t>
      </w:r>
      <w:r>
        <w:rPr>
          <w:rFonts w:ascii="Arial" w:eastAsia="Arial" w:hAnsi="Arial" w:cs="Arial"/>
          <w:b w:val="0"/>
          <w:bCs w:val="0"/>
          <w:i w:val="0"/>
          <w:iCs w:val="0"/>
          <w:strike w:val="0"/>
          <w:color w:val="000000"/>
          <w:spacing w:val="5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5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stages </w:t>
      </w:r>
      <w:r>
        <w:rPr>
          <w:rFonts w:ascii="Arial" w:eastAsia="Arial" w:hAnsi="Arial" w:cs="Arial"/>
          <w:b w:val="0"/>
          <w:bCs w:val="0"/>
          <w:i w:val="0"/>
          <w:iCs w:val="0"/>
          <w:strike w:val="0"/>
          <w:color w:val="000000"/>
          <w:spacing w:val="5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identification </w:t>
      </w:r>
      <w:r>
        <w:rPr>
          <w:rFonts w:ascii="Arial" w:eastAsia="Arial" w:hAnsi="Arial" w:cs="Arial"/>
          <w:b w:val="0"/>
          <w:bCs w:val="0"/>
          <w:i w:val="0"/>
          <w:iCs w:val="0"/>
          <w:strike w:val="0"/>
          <w:color w:val="000000"/>
          <w:spacing w:val="5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problems, planning,  implementation  and  evaluation.  This  is  of  special importance in the health education of the community where the identification of problems and planning, implementing and evaluating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are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done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full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involvement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4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community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make it the community’s own program. </w:t>
      </w:r>
    </w:p>
    <w:p>
      <w:pPr>
        <w:numPr>
          <w:ilvl w:val="0"/>
          <w:numId w:val="12"/>
        </w:numPr>
        <w:bidi w:val="0"/>
        <w:spacing w:before="393" w:after="0" w:line="380" w:lineRule="atLeast"/>
        <w:ind w:right="1338"/>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Health Education is based on scientific findings and current knowledge. Therefore a health educator should have recent scientific knowledge to provide health education. </w:t>
      </w:r>
    </w:p>
    <w:p>
      <w:pPr>
        <w:numPr>
          <w:ilvl w:val="0"/>
          <w:numId w:val="12"/>
        </w:numPr>
        <w:bidi w:val="0"/>
        <w:spacing w:before="395" w:after="0" w:line="379" w:lineRule="atLeast"/>
        <w:ind w:right="1336"/>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health educators have to make themselves acceptable. They should realize that they are enablers and not teachers. They have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win the confidence of clients. </w:t>
      </w:r>
    </w:p>
    <w:p>
      <w:pPr>
        <w:bidi w:val="0"/>
        <w:spacing w:before="610"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8</w:t>
      </w:r>
    </w:p>
    <w:p>
      <w:pPr>
        <w:numPr>
          <w:ilvl w:val="0"/>
          <w:numId w:val="13"/>
        </w:numPr>
        <w:bidi w:val="0"/>
        <w:spacing w:before="183" w:after="0" w:line="380" w:lineRule="atLeast"/>
        <w:ind w:right="1337"/>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health educators should not only have correct information with them </w:t>
      </w:r>
      <w:r>
        <w:rPr>
          <w:rFonts w:ascii="Arial" w:eastAsia="Arial" w:hAnsi="Arial" w:cs="Arial"/>
          <w:b w:val="0"/>
          <w:bCs w:val="0"/>
          <w:i w:val="0"/>
          <w:iCs w:val="0"/>
          <w:strike w:val="0"/>
          <w:color w:val="000000"/>
          <w:spacing w:val="1"/>
          <w:sz w:val="22"/>
          <w:szCs w:val="22"/>
          <w:u w:val="none"/>
          <w:rtl w:val="0"/>
        </w:rPr>
        <w:t>on</w:t>
      </w:r>
      <w:r>
        <w:rPr>
          <w:rFonts w:ascii="Arial" w:eastAsia="Arial" w:hAnsi="Arial" w:cs="Arial"/>
          <w:b w:val="0"/>
          <w:bCs w:val="0"/>
          <w:i w:val="0"/>
          <w:iCs w:val="0"/>
          <w:strike w:val="0"/>
          <w:color w:val="000000"/>
          <w:spacing w:val="0"/>
          <w:sz w:val="22"/>
          <w:szCs w:val="22"/>
          <w:u w:val="none"/>
          <w:rtl w:val="0"/>
        </w:rPr>
        <w:t xml:space="preserve"> all matters that they have to discuss but also should themselves practice what they profess. Otherwise, they will not enjoy credibility. </w:t>
      </w:r>
    </w:p>
    <w:p>
      <w:pPr>
        <w:numPr>
          <w:ilvl w:val="0"/>
          <w:numId w:val="13"/>
        </w:numPr>
        <w:bidi w:val="0"/>
        <w:spacing w:before="393" w:after="0" w:line="380" w:lineRule="atLeast"/>
        <w:ind w:right="1336"/>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must be remembered that people are not absolutely without any information or ideas. The health educators are not merely passing information but also give an opportunity for the clients to </w:t>
      </w:r>
      <w:r>
        <w:pict>
          <v:shape id="_x0000_s1047" type="#_x0000_t75" style="width:340.32pt;height:337.92pt;margin-top:1.81pt;margin-left:139.44pt;mso-position-horizontal-relative:page;position:absolute;z-index:-251639808">
            <v:imagedata r:id="rId8" o:title=""/>
            <w10:anchorlock/>
          </v:shape>
        </w:pict>
      </w:r>
      <w:r>
        <w:rPr>
          <w:rFonts w:ascii="Arial" w:eastAsia="Arial" w:hAnsi="Arial" w:cs="Arial"/>
          <w:b w:val="0"/>
          <w:bCs w:val="0"/>
          <w:i w:val="0"/>
          <w:iCs w:val="0"/>
          <w:strike w:val="0"/>
          <w:color w:val="000000"/>
          <w:spacing w:val="2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analyze </w:t>
      </w:r>
      <w:r>
        <w:rPr>
          <w:rFonts w:ascii="Arial" w:eastAsia="Arial" w:hAnsi="Arial" w:cs="Arial"/>
          <w:b w:val="0"/>
          <w:bCs w:val="0"/>
          <w:i w:val="0"/>
          <w:iCs w:val="0"/>
          <w:strike w:val="0"/>
          <w:color w:val="000000"/>
          <w:spacing w:val="2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fresh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ideas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old </w:t>
      </w:r>
      <w:r>
        <w:rPr>
          <w:rFonts w:ascii="Arial" w:eastAsia="Arial" w:hAnsi="Arial" w:cs="Arial"/>
          <w:b w:val="0"/>
          <w:bCs w:val="0"/>
          <w:i w:val="0"/>
          <w:iCs w:val="0"/>
          <w:strike w:val="0"/>
          <w:color w:val="000000"/>
          <w:spacing w:val="2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ideas,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compare </w:t>
      </w:r>
      <w:r>
        <w:rPr>
          <w:rFonts w:ascii="Arial" w:eastAsia="Arial" w:hAnsi="Arial" w:cs="Arial"/>
          <w:b w:val="0"/>
          <w:bCs w:val="0"/>
          <w:i w:val="0"/>
          <w:iCs w:val="0"/>
          <w:strike w:val="0"/>
          <w:color w:val="000000"/>
          <w:spacing w:val="2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2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past experience  and  take  decisions  that  are  found  favorable  and beneficial. </w:t>
      </w:r>
    </w:p>
    <w:p>
      <w:pPr>
        <w:numPr>
          <w:ilvl w:val="0"/>
          <w:numId w:val="13"/>
        </w:numPr>
        <w:bidi w:val="0"/>
        <w:spacing w:before="14" w:after="0" w:line="380" w:lineRule="atLeast"/>
        <w:ind w:right="1334"/>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3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grave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danger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with </w:t>
      </w:r>
      <w:r>
        <w:rPr>
          <w:rFonts w:ascii="Arial" w:eastAsia="Arial" w:hAnsi="Arial" w:cs="Arial"/>
          <w:b w:val="0"/>
          <w:bCs w:val="0"/>
          <w:i w:val="0"/>
          <w:iCs w:val="0"/>
          <w:strike w:val="0"/>
          <w:color w:val="000000"/>
          <w:spacing w:val="3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3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education </w:t>
      </w:r>
      <w:r>
        <w:rPr>
          <w:rFonts w:ascii="Arial" w:eastAsia="Arial" w:hAnsi="Arial" w:cs="Arial"/>
          <w:b w:val="0"/>
          <w:bCs w:val="0"/>
          <w:i w:val="0"/>
          <w:iCs w:val="0"/>
          <w:strike w:val="0"/>
          <w:color w:val="000000"/>
          <w:spacing w:val="3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programs </w:t>
      </w:r>
      <w:r>
        <w:rPr>
          <w:rFonts w:ascii="Arial" w:eastAsia="Arial" w:hAnsi="Arial" w:cs="Arial"/>
          <w:b w:val="0"/>
          <w:bCs w:val="0"/>
          <w:i w:val="0"/>
          <w:iCs w:val="0"/>
          <w:strike w:val="0"/>
          <w:color w:val="000000"/>
          <w:spacing w:val="3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pumping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all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bulk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information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one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exposure </w:t>
      </w:r>
      <w:r>
        <w:rPr>
          <w:rFonts w:ascii="Arial" w:eastAsia="Arial" w:hAnsi="Arial" w:cs="Arial"/>
          <w:b w:val="0"/>
          <w:bCs w:val="0"/>
          <w:i w:val="0"/>
          <w:iCs w:val="0"/>
          <w:strike w:val="0"/>
          <w:color w:val="000000"/>
          <w:spacing w:val="5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or enthusiasm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to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give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all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possible </w:t>
      </w:r>
      <w:r>
        <w:rPr>
          <w:rFonts w:ascii="Arial" w:eastAsia="Arial" w:hAnsi="Arial" w:cs="Arial"/>
          <w:b w:val="0"/>
          <w:bCs w:val="0"/>
          <w:i w:val="0"/>
          <w:iCs w:val="0"/>
          <w:strike w:val="0"/>
          <w:color w:val="000000"/>
          <w:spacing w:val="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information.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Since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it </w:t>
      </w:r>
      <w:r>
        <w:rPr>
          <w:rFonts w:ascii="Arial" w:eastAsia="Arial" w:hAnsi="Arial" w:cs="Arial"/>
          <w:b w:val="0"/>
          <w:bCs w:val="0"/>
          <w:i w:val="0"/>
          <w:iCs w:val="0"/>
          <w:strike w:val="0"/>
          <w:color w:val="000000"/>
          <w:spacing w:val="4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essentially a learning process, the process of education should be done step-by-step and with due attention to the different principles of communication. </w:t>
      </w:r>
    </w:p>
    <w:p>
      <w:pPr>
        <w:numPr>
          <w:ilvl w:val="0"/>
          <w:numId w:val="13"/>
        </w:numPr>
        <w:bidi w:val="0"/>
        <w:spacing w:before="393" w:after="0" w:line="380" w:lineRule="atLeast"/>
        <w:ind w:right="136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health educator should use terms that can be immediately understood.  Highly scientific jargon should be avoided. </w:t>
      </w:r>
    </w:p>
    <w:p>
      <w:pPr>
        <w:numPr>
          <w:ilvl w:val="0"/>
          <w:numId w:val="13"/>
        </w:numPr>
        <w:bidi w:val="0"/>
        <w:spacing w:before="393" w:after="0" w:line="380" w:lineRule="atLeast"/>
        <w:ind w:right="1336"/>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Education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should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start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from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existing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indigenous knowledge and efforts should aim at small changes in a graded fashion and not be too ambitious.  People will learn step by step and not everything together.  For every change of behavior, a </w:t>
      </w:r>
    </w:p>
    <w:p>
      <w:pPr>
        <w:bidi w:val="0"/>
        <w:spacing w:before="216" w:after="0" w:line="265" w:lineRule="atLeast"/>
        <w:ind w:left="4382" w:right="-20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9</w:t>
      </w:r>
    </w:p>
    <w:p>
      <w:pPr>
        <w:bidi w:val="0"/>
        <w:spacing w:before="170" w:after="0" w:line="379" w:lineRule="atLeast"/>
        <w:ind w:left="1757" w:right="1336"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personal  trail  is  required  and  therefore  the  health  education should provide opportunities for trying out changed practices. </w:t>
      </w:r>
    </w:p>
    <w:p>
      <w:pPr>
        <w:bidi w:val="0"/>
        <w:spacing w:before="411" w:after="291"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Approaches to health education </w:t>
      </w:r>
    </w:p>
    <w:p>
      <w:pPr>
        <w:numPr>
          <w:ilvl w:val="0"/>
          <w:numId w:val="14"/>
        </w:numPr>
        <w:bidi w:val="0"/>
        <w:spacing w:before="16" w:after="0" w:line="379" w:lineRule="atLeast"/>
        <w:ind w:right="1337"/>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The persuasion approach –</w:t>
      </w:r>
      <w:r>
        <w:rPr>
          <w:rFonts w:ascii="Arial" w:eastAsia="Arial" w:hAnsi="Arial" w:cs="Arial"/>
          <w:b w:val="0"/>
          <w:bCs w:val="0"/>
          <w:i w:val="0"/>
          <w:iCs w:val="0"/>
          <w:strike w:val="0"/>
          <w:color w:val="000000"/>
          <w:spacing w:val="0"/>
          <w:sz w:val="22"/>
          <w:szCs w:val="22"/>
          <w:u w:val="none"/>
          <w:rtl w:val="0"/>
        </w:rPr>
        <w:t>deliberate attempt to influence the other persons to do what we want them to do (DIRECTIVE APPROACH)</w:t>
      </w:r>
      <w:r>
        <w:pict>
          <v:shape id="_x0000_s1048" type="#_x0000_t75" style="width:340.32pt;height:337.92pt;margin-top:7.69pt;margin-left:139.44pt;mso-position-horizontal-relative:page;position:absolute;z-index:-251638784">
            <v:imagedata r:id="rId8" o:title=""/>
            <w10:anchorlock/>
          </v:shape>
        </w:pict>
      </w:r>
      <w:r>
        <w:rPr>
          <w:rFonts w:ascii="Arial" w:eastAsia="Arial" w:hAnsi="Arial" w:cs="Arial"/>
          <w:b/>
          <w:bCs/>
          <w:i w:val="0"/>
          <w:iCs w:val="0"/>
          <w:strike w:val="0"/>
          <w:color w:val="000000"/>
          <w:spacing w:val="0"/>
          <w:sz w:val="22"/>
          <w:szCs w:val="22"/>
          <w:u w:val="none"/>
          <w:rtl w:val="0"/>
        </w:rPr>
        <w:t xml:space="preserve"> </w:t>
      </w:r>
    </w:p>
    <w:p>
      <w:pPr>
        <w:numPr>
          <w:ilvl w:val="0"/>
          <w:numId w:val="14"/>
        </w:numPr>
        <w:bidi w:val="0"/>
        <w:spacing w:before="16" w:after="0" w:line="379" w:lineRule="atLeast"/>
        <w:ind w:right="1335"/>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The </w:t>
      </w:r>
      <w:r>
        <w:rPr>
          <w:rFonts w:ascii="Arial" w:eastAsia="Arial" w:hAnsi="Arial" w:cs="Arial"/>
          <w:b/>
          <w:bCs/>
          <w:i w:val="0"/>
          <w:iCs w:val="0"/>
          <w:strike w:val="0"/>
          <w:color w:val="000000"/>
          <w:spacing w:val="38"/>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informed </w:t>
      </w:r>
      <w:r>
        <w:rPr>
          <w:rFonts w:ascii="Arial" w:eastAsia="Arial" w:hAnsi="Arial" w:cs="Arial"/>
          <w:b/>
          <w:bCs/>
          <w:i w:val="0"/>
          <w:iCs w:val="0"/>
          <w:strike w:val="0"/>
          <w:color w:val="000000"/>
          <w:spacing w:val="38"/>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decision </w:t>
      </w:r>
      <w:r>
        <w:rPr>
          <w:rFonts w:ascii="Arial" w:eastAsia="Arial" w:hAnsi="Arial" w:cs="Arial"/>
          <w:b/>
          <w:bCs/>
          <w:i w:val="0"/>
          <w:iCs w:val="0"/>
          <w:strike w:val="0"/>
          <w:color w:val="000000"/>
          <w:spacing w:val="38"/>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making </w:t>
      </w:r>
      <w:r>
        <w:rPr>
          <w:rFonts w:ascii="Arial" w:eastAsia="Arial" w:hAnsi="Arial" w:cs="Arial"/>
          <w:b/>
          <w:bCs/>
          <w:i w:val="0"/>
          <w:iCs w:val="0"/>
          <w:strike w:val="0"/>
          <w:color w:val="000000"/>
          <w:spacing w:val="38"/>
          <w:sz w:val="22"/>
          <w:szCs w:val="22"/>
          <w:u w:val="none"/>
          <w:rtl w:val="0"/>
        </w:rPr>
        <w:t xml:space="preserve"> </w:t>
      </w:r>
      <w:r>
        <w:rPr>
          <w:rFonts w:ascii="Arial" w:eastAsia="Arial" w:hAnsi="Arial" w:cs="Arial"/>
          <w:b/>
          <w:bCs/>
          <w:i w:val="0"/>
          <w:iCs w:val="0"/>
          <w:strike w:val="0"/>
          <w:color w:val="000000"/>
          <w:spacing w:val="0"/>
          <w:sz w:val="22"/>
          <w:szCs w:val="22"/>
          <w:u w:val="none"/>
          <w:rtl w:val="0"/>
        </w:rPr>
        <w:t>approach-</w:t>
      </w:r>
      <w:r>
        <w:rPr>
          <w:rFonts w:ascii="Arial" w:eastAsia="Arial" w:hAnsi="Arial" w:cs="Arial"/>
          <w:b w:val="0"/>
          <w:bCs w:val="0"/>
          <w:i w:val="0"/>
          <w:iCs w:val="0"/>
          <w:strike w:val="0"/>
          <w:color w:val="000000"/>
          <w:spacing w:val="0"/>
          <w:sz w:val="22"/>
          <w:szCs w:val="22"/>
          <w:u w:val="none"/>
          <w:rtl w:val="0"/>
        </w:rPr>
        <w:t xml:space="preserve">giving </w:t>
      </w:r>
      <w:r>
        <w:rPr>
          <w:rFonts w:ascii="Arial" w:eastAsia="Arial" w:hAnsi="Arial" w:cs="Arial"/>
          <w:b w:val="0"/>
          <w:bCs w:val="0"/>
          <w:i w:val="0"/>
          <w:iCs w:val="0"/>
          <w:strike w:val="0"/>
          <w:color w:val="000000"/>
          <w:spacing w:val="38"/>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people information,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problem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solving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decision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making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skills </w:t>
      </w:r>
      <w:r>
        <w:rPr>
          <w:rFonts w:ascii="Arial" w:eastAsia="Arial" w:hAnsi="Arial" w:cs="Arial"/>
          <w:b w:val="0"/>
          <w:bCs w:val="0"/>
          <w:i w:val="0"/>
          <w:iCs w:val="0"/>
          <w:strike w:val="0"/>
          <w:color w:val="000000"/>
          <w:spacing w:val="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to make decisions but leaving the actual choice to the people.</w:t>
      </w:r>
      <w:r>
        <w:rPr>
          <w:rFonts w:ascii="Arial" w:eastAsia="Arial" w:hAnsi="Arial" w:cs="Arial"/>
          <w:b/>
          <w:bCs/>
          <w:i w:val="0"/>
          <w:iCs w:val="0"/>
          <w:strike w:val="0"/>
          <w:color w:val="000000"/>
          <w:spacing w:val="0"/>
          <w:sz w:val="22"/>
          <w:szCs w:val="22"/>
          <w:u w:val="none"/>
          <w:rtl w:val="0"/>
        </w:rPr>
        <w:t xml:space="preserve"> </w:t>
      </w:r>
    </w:p>
    <w:p>
      <w:pPr>
        <w:bidi w:val="0"/>
        <w:spacing w:before="135" w:after="0" w:line="245" w:lineRule="atLeast"/>
        <w:ind w:left="1037"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 E.g. family planning methods</w:t>
      </w:r>
      <w:r>
        <w:rPr>
          <w:rFonts w:ascii="Arial" w:eastAsia="Arial" w:hAnsi="Arial" w:cs="Arial"/>
          <w:b/>
          <w:bCs/>
          <w:i w:val="0"/>
          <w:iCs w:val="0"/>
          <w:strike w:val="0"/>
          <w:color w:val="000000"/>
          <w:spacing w:val="0"/>
          <w:sz w:val="22"/>
          <w:szCs w:val="22"/>
          <w:u w:val="none"/>
          <w:rtl w:val="0"/>
        </w:rPr>
        <w:t xml:space="preserve"> </w:t>
      </w:r>
    </w:p>
    <w:p>
      <w:pPr>
        <w:bidi w:val="0"/>
        <w:spacing w:before="0" w:after="0" w:line="379" w:lineRule="atLeast"/>
        <w:ind w:left="1037" w:right="1335"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Many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educators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feel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that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instead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using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persuasion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it  is better to work with communities to develop their problem solving skills and  provide  the  information  to  help  them  make  informed  choices. However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in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situations </w:t>
      </w:r>
      <w:r>
        <w:rPr>
          <w:rFonts w:ascii="Arial" w:eastAsia="Arial" w:hAnsi="Arial" w:cs="Arial"/>
          <w:b w:val="0"/>
          <w:bCs w:val="0"/>
          <w:i w:val="0"/>
          <w:iCs w:val="0"/>
          <w:strike w:val="0"/>
          <w:color w:val="000000"/>
          <w:spacing w:val="1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where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there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is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serious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threat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such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as </w:t>
      </w:r>
      <w:r>
        <w:rPr>
          <w:rFonts w:ascii="Arial" w:eastAsia="Arial" w:hAnsi="Arial" w:cs="Arial"/>
          <w:b w:val="0"/>
          <w:bCs w:val="0"/>
          <w:i w:val="0"/>
          <w:iCs w:val="0"/>
          <w:strike w:val="0"/>
          <w:color w:val="000000"/>
          <w:spacing w:val="1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 epidemic,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actions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needed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are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clear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cut, </w:t>
      </w:r>
      <w:r>
        <w:rPr>
          <w:rFonts w:ascii="Arial" w:eastAsia="Arial" w:hAnsi="Arial" w:cs="Arial"/>
          <w:b w:val="0"/>
          <w:bCs w:val="0"/>
          <w:i w:val="0"/>
          <w:iCs w:val="0"/>
          <w:strike w:val="0"/>
          <w:color w:val="000000"/>
          <w:spacing w:val="5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it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might </w:t>
      </w:r>
      <w:r>
        <w:rPr>
          <w:rFonts w:ascii="Arial" w:eastAsia="Arial" w:hAnsi="Arial" w:cs="Arial"/>
          <w:b w:val="0"/>
          <w:bCs w:val="0"/>
          <w:i w:val="0"/>
          <w:iCs w:val="0"/>
          <w:strike w:val="0"/>
          <w:color w:val="000000"/>
          <w:spacing w:val="51"/>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be considered  justified  to  persuade  people  to  adopt  specific  behavior changes. </w:t>
      </w:r>
    </w:p>
    <w:p>
      <w:pPr>
        <w:bidi w:val="0"/>
        <w:spacing w:before="411" w:after="266" w:line="245" w:lineRule="atLeast"/>
        <w:ind w:left="1037"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Targets for health education </w:t>
      </w:r>
    </w:p>
    <w:p>
      <w:pPr>
        <w:numPr>
          <w:ilvl w:val="0"/>
          <w:numId w:val="15"/>
        </w:numPr>
        <w:bidi w:val="0"/>
        <w:spacing w:before="149" w:after="0" w:line="380" w:lineRule="atLeast"/>
        <w:ind w:right="1362"/>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Individuals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such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as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clients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of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services,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patients, </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healthy individuals </w:t>
      </w:r>
    </w:p>
    <w:p>
      <w:pPr>
        <w:numPr>
          <w:ilvl w:val="0"/>
          <w:numId w:val="15"/>
        </w:numPr>
        <w:bidi w:val="0"/>
        <w:spacing w:before="149" w:after="0" w:line="245" w:lineRule="atLeast"/>
        <w:ind w:right="-20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Groups E.g. groups of students in a class, youth club  </w:t>
      </w:r>
    </w:p>
    <w:p>
      <w:r>
        <w:rPr>
          <w:b/>
          <w:color w:val="FF0000"/>
          <w:sz w:val="24"/>
        </w:rPr>
        <w:t>This document was truncated here because it was created in the Evaluation Mode.</w:t>
      </w:r>
    </w:p>
    <w:sectPr>
      <w:headerReference w:type="default" r:id="rId9"/>
      <w:footerReference w:type="default" r:id="rId10"/>
      <w:pgSz w:w="12240" w:h="15840"/>
      <w:pgMar w:top="975" w:right="1045" w:bottom="1120" w:left="1750"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97575" cy="3259552"/>
          <wp:wrapNone/>
          <wp:docPr id="1001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1">
                    <a:lum bright="70000" contrast="-70000"/>
                  </a:blip>
                  <a:stretch>
                    <a:fillRect/>
                  </a:stretch>
                </pic:blipFill>
                <pic:spPr>
                  <a:xfrm>
                    <a:off x="0" y="0"/>
                    <a:ext cx="5997575" cy="325955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2093"/>
        </w:tabs>
        <w:ind w:left="209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2643"/>
        </w:tabs>
        <w:ind w:left="26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2790"/>
        </w:tabs>
        <w:ind w:left="2790"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2093"/>
        </w:tabs>
        <w:ind w:left="209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2093"/>
        </w:tabs>
        <w:ind w:left="209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2093"/>
        </w:tabs>
        <w:ind w:left="209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1373"/>
        </w:tabs>
        <w:ind w:left="137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2792"/>
        </w:tabs>
        <w:ind w:left="2792"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2453"/>
        </w:tabs>
        <w:ind w:left="245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1373"/>
        </w:tabs>
        <w:ind w:left="137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1733"/>
        </w:tabs>
        <w:ind w:left="173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1733"/>
        </w:tabs>
        <w:ind w:left="173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1733"/>
        </w:tabs>
        <w:ind w:left="173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1733"/>
        </w:tabs>
        <w:ind w:left="173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1373"/>
        </w:tabs>
        <w:ind w:left="137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1373"/>
        </w:tabs>
        <w:ind w:left="1373"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
      <w:numFmt w:val="decimal"/>
      <w:lvlText w:val="%1."/>
      <w:lvlJc w:val="left"/>
      <w:pPr>
        <w:tabs>
          <w:tab w:val="num" w:pos="720"/>
        </w:tabs>
        <w:ind w:left="72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hybridMultilevel"/>
    <w:tmpl w:val="00000013"/>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1416"/>
        </w:tabs>
        <w:ind w:left="141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multilevel"/>
    <w:tmpl w:val="00000016"/>
    <w:lvl w:ilvl="0">
      <w:start w:val="1"/>
      <w:numFmt w:val="decimal"/>
      <w:lvlText w:val="%1."/>
      <w:lvlJc w:val="left"/>
      <w:pPr>
        <w:tabs>
          <w:tab w:val="num" w:pos="792"/>
        </w:tabs>
        <w:ind w:left="792" w:hanging="43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hybridMultilevel"/>
    <w:tmpl w:val="00000017"/>
    <w:lvl w:ilvl="0">
      <w:start w:val="1"/>
      <w:numFmt w:val="bullet"/>
      <w:lvlText w:val="•"/>
      <w:lvlJc w:val="left"/>
      <w:pPr>
        <w:tabs>
          <w:tab w:val="num" w:pos="1416"/>
        </w:tabs>
        <w:ind w:left="141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1056"/>
        </w:tabs>
        <w:ind w:left="105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1056"/>
        </w:tabs>
        <w:ind w:left="105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1776"/>
        </w:tabs>
        <w:ind w:left="177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1056"/>
        </w:tabs>
        <w:ind w:left="105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1056"/>
        </w:tabs>
        <w:ind w:left="105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1056"/>
        </w:tabs>
        <w:ind w:left="105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1596"/>
        </w:tabs>
        <w:ind w:left="15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multilevel"/>
    <w:tmpl w:val="0000001F"/>
    <w:lvl w:ilvl="0">
      <w:start w:val="2"/>
      <w:numFmt w:val="decimal"/>
      <w:lvlText w:val="%1."/>
      <w:lvlJc w:val="left"/>
      <w:pPr>
        <w:tabs>
          <w:tab w:val="num" w:pos="792"/>
        </w:tabs>
        <w:ind w:left="360" w:firstLine="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hybridMultilevel"/>
    <w:tmpl w:val="00000020"/>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multilevel"/>
    <w:tmpl w:val="00000022"/>
    <w:lvl w:ilvl="0">
      <w:start w:val="3"/>
      <w:numFmt w:val="decimal"/>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00000023"/>
    <w:multiLevelType w:val="hybridMultilevel"/>
    <w:tmpl w:val="00000023"/>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multilevel"/>
    <w:tmpl w:val="00000024"/>
    <w:lvl w:ilvl="0">
      <w:start w:val="1"/>
      <w:numFmt w:val="decimal"/>
      <w:lvlText w:val="%1."/>
      <w:lvlJc w:val="left"/>
      <w:pPr>
        <w:tabs>
          <w:tab w:val="num" w:pos="720"/>
        </w:tabs>
        <w:ind w:left="72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00000025"/>
    <w:multiLevelType w:val="hybridMultilevel"/>
    <w:tmpl w:val="00000025"/>
    <w:lvl w:ilvl="0">
      <w:start w:val="1"/>
      <w:numFmt w:val="bullet"/>
      <w:lvlText w:val="•"/>
      <w:lvlJc w:val="left"/>
      <w:pPr>
        <w:tabs>
          <w:tab w:val="num" w:pos="1056"/>
        </w:tabs>
        <w:ind w:left="105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696"/>
        </w:tabs>
        <w:ind w:left="696" w:hanging="516"/>
      </w:pPr>
      <w:rPr>
        <w:rFonts w:ascii="Times New Roman" w:eastAsia="Times New Roman" w:hAnsi="Times New Roman" w:cs="Times New Roman"/>
        <w:b w:val="0"/>
        <w:bCs w:val="0"/>
        <w:i w:val="0"/>
        <w:iCs w:val="0"/>
        <w:sz w:val="22"/>
      </w:rPr>
    </w:lvl>
    <w:lvl w:ilvl="1">
      <w:start w:val="1"/>
      <w:numFmt w:val="bullet"/>
      <w:lvlText w:val="•"/>
      <w:lvlJc w:val="left"/>
      <w:pPr>
        <w:tabs>
          <w:tab w:val="num" w:pos="1272"/>
        </w:tabs>
        <w:ind w:left="1272" w:hanging="300"/>
      </w:pPr>
      <w:rPr>
        <w:rFonts w:ascii="Times New Roman" w:eastAsia="Times New Roman" w:hAnsi="Times New Roman" w:cs="Times New Roman"/>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696"/>
        </w:tabs>
        <w:ind w:left="696" w:hanging="516"/>
      </w:pPr>
      <w:rPr>
        <w:rFonts w:ascii="Times New Roman" w:eastAsia="Times New Roman" w:hAnsi="Times New Roman" w:cs="Times New Roman"/>
        <w:b w:val="0"/>
        <w:bCs w:val="0"/>
        <w:i w:val="0"/>
        <w:iCs w:val="0"/>
        <w:sz w:val="22"/>
      </w:rPr>
    </w:lvl>
    <w:lvl w:ilvl="1">
      <w:start w:val="1"/>
      <w:numFmt w:val="bullet"/>
      <w:lvlText w:val="•"/>
      <w:lvlJc w:val="left"/>
      <w:pPr>
        <w:tabs>
          <w:tab w:val="num" w:pos="1416"/>
        </w:tabs>
        <w:ind w:left="1416" w:hanging="156"/>
      </w:pPr>
      <w:rPr>
        <w:rFonts w:ascii="Times New Roman" w:eastAsia="Times New Roman" w:hAnsi="Times New Roman" w:cs="Times New Roman"/>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1704"/>
        </w:tabs>
        <w:ind w:left="1704" w:hanging="444"/>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multilevel"/>
    <w:tmpl w:val="00000032"/>
    <w:lvl w:ilvl="0">
      <w:start w:val="1"/>
      <w:numFmt w:val="decimal"/>
      <w:lvlText w:val="%1."/>
      <w:lvlJc w:val="left"/>
      <w:pPr>
        <w:tabs>
          <w:tab w:val="num" w:pos="796"/>
        </w:tabs>
        <w:ind w:left="796" w:hanging="436"/>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00000033"/>
    <w:multiLevelType w:val="hybridMultilevel"/>
    <w:tmpl w:val="00000033"/>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multilevel"/>
    <w:tmpl w:val="00000035"/>
    <w:lvl w:ilvl="0">
      <w:start w:val="1"/>
      <w:numFmt w:val="decimal"/>
      <w:lvlText w:val="%1."/>
      <w:lvlJc w:val="left"/>
      <w:pPr>
        <w:tabs>
          <w:tab w:val="num" w:pos="245"/>
        </w:tabs>
        <w:ind w:left="245" w:hanging="245"/>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2"/>
      <w:numFmt w:val="decimal"/>
      <w:lvlText w:val="%1."/>
      <w:lvlJc w:val="left"/>
      <w:pPr>
        <w:tabs>
          <w:tab w:val="num" w:pos="245"/>
        </w:tabs>
        <w:ind w:left="245" w:hanging="245"/>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nsid w:val="00000037"/>
    <w:multiLevelType w:val="multilevel"/>
    <w:tmpl w:val="00000037"/>
    <w:lvl w:ilvl="0">
      <w:start w:val="1"/>
      <w:numFmt w:val="decimal"/>
      <w:lvlText w:val="%1)"/>
      <w:lvlJc w:val="left"/>
      <w:pPr>
        <w:tabs>
          <w:tab w:val="num" w:pos="318"/>
        </w:tabs>
        <w:ind w:left="318" w:hanging="257"/>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hybridMultilevel"/>
    <w:tmpl w:val="00000038"/>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00000039"/>
    <w:multiLevelType w:val="multilevel"/>
    <w:tmpl w:val="00000039"/>
    <w:lvl w:ilvl="0">
      <w:start w:val="2"/>
      <w:numFmt w:val="decimal"/>
      <w:lvlText w:val="%1)"/>
      <w:lvlJc w:val="left"/>
      <w:pPr>
        <w:tabs>
          <w:tab w:val="num" w:pos="258"/>
        </w:tabs>
        <w:ind w:left="258" w:hanging="25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0000003A"/>
    <w:multiLevelType w:val="hybridMultilevel"/>
    <w:tmpl w:val="0000003A"/>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multilevel"/>
    <w:tmpl w:val="0000003B"/>
    <w:lvl w:ilvl="0">
      <w:start w:val="3"/>
      <w:numFmt w:val="decimal"/>
      <w:lvlText w:val="%1)"/>
      <w:lvlJc w:val="left"/>
      <w:pPr>
        <w:tabs>
          <w:tab w:val="num" w:pos="257"/>
        </w:tabs>
        <w:ind w:left="257" w:hanging="257"/>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nsid w:val="0000003C"/>
    <w:multiLevelType w:val="multilevel"/>
    <w:tmpl w:val="0000003C"/>
    <w:lvl w:ilvl="0">
      <w:start w:val="4"/>
      <w:numFmt w:val="decimal"/>
      <w:lvlText w:val="%1)"/>
      <w:lvlJc w:val="left"/>
      <w:pPr>
        <w:tabs>
          <w:tab w:val="num" w:pos="257"/>
        </w:tabs>
        <w:ind w:left="257" w:hanging="257"/>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0000003D"/>
    <w:multiLevelType w:val="hybridMultilevel"/>
    <w:tmpl w:val="0000003D"/>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hybridMultilevel"/>
    <w:tmpl w:val="0000003E"/>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
      <w:lvlJc w:val="left"/>
      <w:pPr>
        <w:tabs>
          <w:tab w:val="num" w:pos="1596"/>
        </w:tabs>
        <w:ind w:left="1596" w:hanging="156"/>
      </w:pPr>
      <w:rPr>
        <w:rFonts w:ascii="Times New Roman" w:eastAsia="Times New Roman" w:hAnsi="Times New Roman" w:cs="Times New Roman"/>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0000003F"/>
    <w:multiLevelType w:val="multilevel"/>
    <w:tmpl w:val="0000003F"/>
    <w:lvl w:ilvl="0">
      <w:start w:val="5"/>
      <w:numFmt w:val="decimal"/>
      <w:lvlText w:val="%1)"/>
      <w:lvlJc w:val="left"/>
      <w:pPr>
        <w:tabs>
          <w:tab w:val="num" w:pos="257"/>
        </w:tabs>
        <w:ind w:left="257" w:hanging="257"/>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3">
    <w:nsid w:val="00000040"/>
    <w:multiLevelType w:val="hybridMultilevel"/>
    <w:tmpl w:val="00000040"/>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hybridMultilevel"/>
    <w:tmpl w:val="00000041"/>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00000042"/>
    <w:multiLevelType w:val="hybridMultilevel"/>
    <w:tmpl w:val="00000042"/>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00000043"/>
    <w:multiLevelType w:val="multilevel"/>
    <w:tmpl w:val="00000043"/>
    <w:lvl w:ilvl="0">
      <w:start w:val="1"/>
      <w:numFmt w:val="decimal"/>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
      <w:lvlJc w:val="left"/>
      <w:pPr>
        <w:tabs>
          <w:tab w:val="num" w:pos="696"/>
        </w:tabs>
        <w:ind w:left="696" w:hanging="336"/>
      </w:pPr>
      <w:rPr>
        <w:rFonts w:ascii="Times New Roman" w:eastAsia="Times New Roman" w:hAnsi="Times New Roman" w:cs="Times New Roman"/>
        <w:b w:val="0"/>
        <w:bCs w:val="0"/>
        <w:i w:val="0"/>
        <w:iCs w:val="0"/>
        <w:sz w:val="22"/>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nsid w:val="00000044"/>
    <w:multiLevelType w:val="hybridMultilevel"/>
    <w:tmpl w:val="00000044"/>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00000045"/>
    <w:multiLevelType w:val="hybridMultilevel"/>
    <w:tmpl w:val="00000045"/>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00000046"/>
    <w:multiLevelType w:val="hybridMultilevel"/>
    <w:tmpl w:val="00000046"/>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00000047"/>
    <w:multiLevelType w:val="multilevel"/>
    <w:tmpl w:val="00000047"/>
    <w:lvl w:ilvl="0">
      <w:start w:val="1"/>
      <w:numFmt w:val="decimal"/>
      <w:lvlText w:val="%1."/>
      <w:lvlJc w:val="left"/>
      <w:pPr>
        <w:tabs>
          <w:tab w:val="num" w:pos="666"/>
        </w:tabs>
        <w:ind w:left="666" w:hanging="306"/>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00000048"/>
    <w:multiLevelType w:val="hybridMultilevel"/>
    <w:tmpl w:val="00000048"/>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00000049"/>
    <w:multiLevelType w:val="hybridMultilevel"/>
    <w:tmpl w:val="00000049"/>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0000004A"/>
    <w:multiLevelType w:val="hybridMultilevel"/>
    <w:tmpl w:val="0000004A"/>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0000004B"/>
    <w:multiLevelType w:val="hybridMultilevel"/>
    <w:tmpl w:val="0000004B"/>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0000004C"/>
    <w:multiLevelType w:val="hybridMultilevel"/>
    <w:tmpl w:val="0000004C"/>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0000004D"/>
    <w:multiLevelType w:val="hybridMultilevel"/>
    <w:tmpl w:val="0000004D"/>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0000004E"/>
    <w:multiLevelType w:val="hybridMultilevel"/>
    <w:tmpl w:val="0000004E"/>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
      <w:lvlJc w:val="left"/>
      <w:pPr>
        <w:tabs>
          <w:tab w:val="num" w:pos="1704"/>
        </w:tabs>
        <w:ind w:left="1704" w:hanging="84"/>
      </w:pPr>
      <w:rPr>
        <w:rFonts w:ascii="Times New Roman" w:eastAsia="Times New Roman" w:hAnsi="Times New Roman" w:cs="Times New Roman"/>
        <w:b w:val="0"/>
        <w:bCs w:val="0"/>
        <w:i w:val="0"/>
        <w:iCs w:val="0"/>
        <w:sz w:val="22"/>
      </w:rPr>
    </w:lvl>
    <w:lvl w:ilvl="2">
      <w:start w:val="1"/>
      <w:numFmt w:val="bullet"/>
      <w:lvlText w:val="•"/>
      <w:lvlJc w:val="left"/>
      <w:pPr>
        <w:tabs>
          <w:tab w:val="num" w:pos="2136"/>
        </w:tabs>
        <w:ind w:left="2136" w:hanging="336"/>
      </w:pPr>
      <w:rPr>
        <w:rFonts w:ascii="Times New Roman" w:eastAsia="Times New Roman" w:hAnsi="Times New Roman" w:cs="Times New Roman"/>
        <w:b w:val="0"/>
        <w:bCs w:val="0"/>
        <w:i w:val="0"/>
        <w:iCs w:val="0"/>
        <w:sz w:val="22"/>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0000004F"/>
    <w:multiLevelType w:val="hybridMultilevel"/>
    <w:tmpl w:val="0000004F"/>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
      <w:lvlJc w:val="left"/>
      <w:pPr>
        <w:tabs>
          <w:tab w:val="num" w:pos="1128"/>
        </w:tabs>
        <w:ind w:left="1128" w:hanging="336"/>
      </w:pPr>
      <w:rPr>
        <w:rFonts w:ascii="Times New Roman" w:eastAsia="Times New Roman" w:hAnsi="Times New Roman" w:cs="Times New Roman"/>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00000050"/>
    <w:multiLevelType w:val="hybridMultilevel"/>
    <w:tmpl w:val="00000050"/>
    <w:lvl w:ilvl="0">
      <w:start w:val="1"/>
      <w:numFmt w:val="bullet"/>
      <w:lvlText w:val="•"/>
      <w:lvlJc w:val="left"/>
      <w:pPr>
        <w:tabs>
          <w:tab w:val="num" w:pos="366"/>
        </w:tabs>
        <w:ind w:left="366" w:hanging="36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00000051"/>
    <w:multiLevelType w:val="multilevel"/>
    <w:tmpl w:val="00000051"/>
    <w:lvl w:ilvl="0">
      <w:start w:val="1"/>
      <w:numFmt w:val="decimal"/>
      <w:lvlText w:val="%1."/>
      <w:lvlJc w:val="left"/>
      <w:pPr>
        <w:tabs>
          <w:tab w:val="num" w:pos="720"/>
        </w:tabs>
        <w:ind w:left="72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nsid w:val="00000052"/>
    <w:multiLevelType w:val="hybridMultilevel"/>
    <w:tmpl w:val="00000052"/>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00000053"/>
    <w:multiLevelType w:val="multilevel"/>
    <w:tmpl w:val="00000053"/>
    <w:lvl w:ilvl="0">
      <w:start w:val="1"/>
      <w:numFmt w:val="decimal"/>
      <w:lvlText w:val="%1."/>
      <w:lvlJc w:val="left"/>
      <w:pPr>
        <w:tabs>
          <w:tab w:val="num" w:pos="720"/>
        </w:tabs>
        <w:ind w:left="72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nsid w:val="00000054"/>
    <w:multiLevelType w:val="multilevel"/>
    <w:tmpl w:val="00000054"/>
    <w:lvl w:ilvl="0">
      <w:start w:val="1"/>
      <w:numFmt w:val="upperRoman"/>
      <w:lvlText w:val="%1."/>
      <w:lvlJc w:val="left"/>
      <w:pPr>
        <w:tabs>
          <w:tab w:val="num" w:pos="245"/>
        </w:tabs>
        <w:ind w:left="245" w:hanging="245"/>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4">
    <w:nsid w:val="00000055"/>
    <w:multiLevelType w:val="multilevel"/>
    <w:tmpl w:val="00000055"/>
    <w:lvl w:ilvl="0">
      <w:start w:val="1"/>
      <w:numFmt w:val="decimal"/>
      <w:lvlText w:val="%1."/>
      <w:lvlJc w:val="left"/>
      <w:pPr>
        <w:tabs>
          <w:tab w:val="num" w:pos="245"/>
        </w:tabs>
        <w:ind w:left="245" w:hanging="245"/>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5">
    <w:nsid w:val="00000056"/>
    <w:multiLevelType w:val="hybridMultilevel"/>
    <w:tmpl w:val="00000056"/>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00000057"/>
    <w:multiLevelType w:val="hybridMultilevel"/>
    <w:tmpl w:val="00000057"/>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00000058"/>
    <w:multiLevelType w:val="hybridMultilevel"/>
    <w:tmpl w:val="00000058"/>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00000059"/>
    <w:multiLevelType w:val="hybridMultilevel"/>
    <w:tmpl w:val="00000059"/>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0000005A"/>
    <w:multiLevelType w:val="hybridMultilevel"/>
    <w:tmpl w:val="0000005A"/>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0000005B"/>
    <w:multiLevelType w:val="multilevel"/>
    <w:tmpl w:val="0000005B"/>
    <w:lvl w:ilvl="0">
      <w:start w:val="2"/>
      <w:numFmt w:val="decimal"/>
      <w:lvlText w:val="%1."/>
      <w:lvlJc w:val="left"/>
      <w:pPr>
        <w:tabs>
          <w:tab w:val="num" w:pos="245"/>
        </w:tabs>
        <w:ind w:left="245" w:hanging="245"/>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1">
    <w:nsid w:val="0000005C"/>
    <w:multiLevelType w:val="hybridMultilevel"/>
    <w:tmpl w:val="0000005C"/>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0000005D"/>
    <w:multiLevelType w:val="hybridMultilevel"/>
    <w:tmpl w:val="0000005D"/>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0000005E"/>
    <w:multiLevelType w:val="multilevel"/>
    <w:tmpl w:val="0000005E"/>
    <w:lvl w:ilvl="0">
      <w:start w:val="1"/>
      <w:numFmt w:val="decimal"/>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4">
    <w:nsid w:val="0000005F"/>
    <w:multiLevelType w:val="hybridMultilevel"/>
    <w:tmpl w:val="0000005F"/>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00000060"/>
    <w:multiLevelType w:val="multilevel"/>
    <w:tmpl w:val="00000060"/>
    <w:lvl w:ilvl="0">
      <w:start w:val="2"/>
      <w:numFmt w:val="decimal"/>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6">
    <w:nsid w:val="00000061"/>
    <w:multiLevelType w:val="hybridMultilevel"/>
    <w:tmpl w:val="00000061"/>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00000062"/>
    <w:multiLevelType w:val="hybridMultilevel"/>
    <w:tmpl w:val="00000062"/>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00000063"/>
    <w:multiLevelType w:val="hybridMultilevel"/>
    <w:tmpl w:val="00000063"/>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00000064"/>
    <w:multiLevelType w:val="hybridMultilevel"/>
    <w:tmpl w:val="00000064"/>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00000065"/>
    <w:multiLevelType w:val="hybridMultilevel"/>
    <w:tmpl w:val="00000065"/>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00000066"/>
    <w:multiLevelType w:val="hybridMultilevel"/>
    <w:tmpl w:val="00000066"/>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00000067"/>
    <w:multiLevelType w:val="multilevel"/>
    <w:tmpl w:val="00000067"/>
    <w:lvl w:ilvl="0">
      <w:start w:val="1"/>
      <w:numFmt w:val="lowerLetter"/>
      <w:lvlText w:val="%1)"/>
      <w:lvlJc w:val="left"/>
      <w:pPr>
        <w:tabs>
          <w:tab w:val="num" w:pos="257"/>
        </w:tabs>
        <w:ind w:left="257" w:hanging="257"/>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3">
    <w:nsid w:val="00000068"/>
    <w:multiLevelType w:val="hybridMultilevel"/>
    <w:tmpl w:val="00000068"/>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00000069"/>
    <w:multiLevelType w:val="hybridMultilevel"/>
    <w:tmpl w:val="00000069"/>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0000006A"/>
    <w:multiLevelType w:val="hybridMultilevel"/>
    <w:tmpl w:val="0000006A"/>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0000006B"/>
    <w:multiLevelType w:val="hybridMultilevel"/>
    <w:tmpl w:val="0000006B"/>
    <w:lvl w:ilvl="0">
      <w:start w:val="1"/>
      <w:numFmt w:val="bullet"/>
      <w:lvlText w:val="-"/>
      <w:lvlJc w:val="left"/>
      <w:pPr>
        <w:tabs>
          <w:tab w:val="num" w:pos="1080"/>
        </w:tabs>
        <w:ind w:left="108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0000006C"/>
    <w:multiLevelType w:val="hybridMultilevel"/>
    <w:tmpl w:val="0000006C"/>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8">
    <w:nsid w:val="0000006D"/>
    <w:multiLevelType w:val="multilevel"/>
    <w:tmpl w:val="0000006D"/>
    <w:lvl w:ilvl="0">
      <w:start w:val="2"/>
      <w:numFmt w:val="lowerLetter"/>
      <w:lvlText w:val="%1)"/>
      <w:lvlJc w:val="left"/>
      <w:pPr>
        <w:tabs>
          <w:tab w:val="num" w:pos="269"/>
        </w:tabs>
        <w:ind w:left="269" w:hanging="269"/>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9">
    <w:nsid w:val="0000006E"/>
    <w:multiLevelType w:val="hybridMultilevel"/>
    <w:tmpl w:val="0000006E"/>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0">
    <w:nsid w:val="0000006F"/>
    <w:multiLevelType w:val="hybridMultilevel"/>
    <w:tmpl w:val="0000006F"/>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1">
    <w:nsid w:val="00000070"/>
    <w:multiLevelType w:val="multilevel"/>
    <w:tmpl w:val="00000070"/>
    <w:lvl w:ilvl="0">
      <w:start w:val="3"/>
      <w:numFmt w:val="lowerLetter"/>
      <w:lvlText w:val="%1)"/>
      <w:lvlJc w:val="left"/>
      <w:pPr>
        <w:tabs>
          <w:tab w:val="num" w:pos="257"/>
        </w:tabs>
        <w:ind w:left="257" w:hanging="257"/>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2">
    <w:nsid w:val="00000071"/>
    <w:multiLevelType w:val="multilevel"/>
    <w:tmpl w:val="00000071"/>
    <w:lvl w:ilvl="0">
      <w:start w:val="4"/>
      <w:numFmt w:val="lowerLetter"/>
      <w:lvlText w:val="%1)"/>
      <w:lvlJc w:val="left"/>
      <w:pPr>
        <w:tabs>
          <w:tab w:val="num" w:pos="269"/>
        </w:tabs>
        <w:ind w:left="269" w:hanging="269"/>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3">
    <w:nsid w:val="00000072"/>
    <w:multiLevelType w:val="hybridMultilevel"/>
    <w:tmpl w:val="00000072"/>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4">
    <w:nsid w:val="00000073"/>
    <w:multiLevelType w:val="hybridMultilevel"/>
    <w:tmpl w:val="00000073"/>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5">
    <w:nsid w:val="00000074"/>
    <w:multiLevelType w:val="hybridMultilevel"/>
    <w:tmpl w:val="00000074"/>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6">
    <w:nsid w:val="00000075"/>
    <w:multiLevelType w:val="hybridMultilevel"/>
    <w:tmpl w:val="00000075"/>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7">
    <w:nsid w:val="00000076"/>
    <w:multiLevelType w:val="hybridMultilevel"/>
    <w:tmpl w:val="00000076"/>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8">
    <w:nsid w:val="00000077"/>
    <w:multiLevelType w:val="multilevel"/>
    <w:tmpl w:val="00000077"/>
    <w:lvl w:ilvl="0">
      <w:start w:val="5"/>
      <w:numFmt w:val="lowerLetter"/>
      <w:lvlText w:val="%1)"/>
      <w:lvlJc w:val="left"/>
      <w:pPr>
        <w:tabs>
          <w:tab w:val="num" w:pos="257"/>
        </w:tabs>
        <w:ind w:left="257" w:hanging="257"/>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9">
    <w:nsid w:val="00000078"/>
    <w:multiLevelType w:val="hybridMultilevel"/>
    <w:tmpl w:val="00000078"/>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0">
    <w:nsid w:val="00000079"/>
    <w:multiLevelType w:val="multilevel"/>
    <w:tmpl w:val="00000079"/>
    <w:lvl w:ilvl="0">
      <w:start w:val="6"/>
      <w:numFmt w:val="lowerLetter"/>
      <w:lvlText w:val="%1)"/>
      <w:lvlJc w:val="left"/>
      <w:pPr>
        <w:tabs>
          <w:tab w:val="num" w:pos="208"/>
        </w:tabs>
        <w:ind w:left="208" w:hanging="20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1">
    <w:nsid w:val="0000007A"/>
    <w:multiLevelType w:val="hybridMultilevel"/>
    <w:tmpl w:val="0000007A"/>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2">
    <w:nsid w:val="0000007B"/>
    <w:multiLevelType w:val="multilevel"/>
    <w:tmpl w:val="0000007B"/>
    <w:lvl w:ilvl="0">
      <w:start w:val="7"/>
      <w:numFmt w:val="lowerLetter"/>
      <w:lvlText w:val="%1)"/>
      <w:lvlJc w:val="left"/>
      <w:pPr>
        <w:tabs>
          <w:tab w:val="num" w:pos="269"/>
        </w:tabs>
        <w:ind w:left="269" w:hanging="269"/>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3">
    <w:nsid w:val="0000007C"/>
    <w:multiLevelType w:val="multilevel"/>
    <w:tmpl w:val="0000007C"/>
    <w:lvl w:ilvl="0">
      <w:start w:val="8"/>
      <w:numFmt w:val="lowerLetter"/>
      <w:lvlText w:val="%1)"/>
      <w:lvlJc w:val="left"/>
      <w:pPr>
        <w:tabs>
          <w:tab w:val="num" w:pos="269"/>
        </w:tabs>
        <w:ind w:left="269" w:hanging="269"/>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4">
    <w:nsid w:val="0000007D"/>
    <w:multiLevelType w:val="hybridMultilevel"/>
    <w:tmpl w:val="0000007D"/>
    <w:lvl w:ilvl="0">
      <w:start w:val="1"/>
      <w:numFmt w:val="bullet"/>
      <w:lvlText w:val="•"/>
      <w:lvlJc w:val="left"/>
      <w:pPr>
        <w:tabs>
          <w:tab w:val="num" w:pos="769"/>
        </w:tabs>
        <w:ind w:left="769"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5">
    <w:nsid w:val="0000007E"/>
    <w:multiLevelType w:val="multilevel"/>
    <w:tmpl w:val="0000007E"/>
    <w:lvl w:ilvl="0">
      <w:start w:val="9"/>
      <w:numFmt w:val="lowerLetter"/>
      <w:lvlText w:val="%1)"/>
      <w:lvlJc w:val="left"/>
      <w:pPr>
        <w:tabs>
          <w:tab w:val="num" w:pos="196"/>
        </w:tabs>
        <w:ind w:left="196" w:hanging="196"/>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6">
    <w:nsid w:val="0000007F"/>
    <w:multiLevelType w:val="hybridMultilevel"/>
    <w:tmpl w:val="0000007F"/>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7">
    <w:nsid w:val="00000080"/>
    <w:multiLevelType w:val="multilevel"/>
    <w:tmpl w:val="00000080"/>
    <w:lvl w:ilvl="0">
      <w:start w:val="10"/>
      <w:numFmt w:val="lowerLetter"/>
      <w:lvlText w:val="%1)"/>
      <w:lvlJc w:val="left"/>
      <w:pPr>
        <w:tabs>
          <w:tab w:val="num" w:pos="196"/>
        </w:tabs>
        <w:ind w:left="196" w:hanging="196"/>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8">
    <w:nsid w:val="00000081"/>
    <w:multiLevelType w:val="multilevel"/>
    <w:tmpl w:val="00000081"/>
    <w:lvl w:ilvl="0">
      <w:start w:val="2"/>
      <w:numFmt w:val="upperRoman"/>
      <w:lvlText w:val="%1."/>
      <w:lvlJc w:val="left"/>
      <w:pPr>
        <w:tabs>
          <w:tab w:val="num" w:pos="245"/>
        </w:tabs>
        <w:ind w:left="245" w:hanging="245"/>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9">
    <w:nsid w:val="00000082"/>
    <w:multiLevelType w:val="multilevel"/>
    <w:tmpl w:val="00000082"/>
    <w:lvl w:ilvl="0">
      <w:start w:val="1"/>
      <w:numFmt w:val="decimal"/>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0">
    <w:nsid w:val="00000083"/>
    <w:multiLevelType w:val="hybridMultilevel"/>
    <w:tmpl w:val="00000083"/>
    <w:lvl w:ilvl="0">
      <w:start w:val="1"/>
      <w:numFmt w:val="bullet"/>
      <w:lvlText w:val="-"/>
      <w:lvlJc w:val="left"/>
      <w:pPr>
        <w:tabs>
          <w:tab w:val="num" w:pos="1152"/>
        </w:tabs>
        <w:ind w:left="1152"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1">
    <w:nsid w:val="00000084"/>
    <w:multiLevelType w:val="multilevel"/>
    <w:tmpl w:val="00000084"/>
    <w:lvl w:ilvl="0">
      <w:start w:val="2"/>
      <w:numFmt w:val="decimal"/>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2">
    <w:nsid w:val="00000085"/>
    <w:multiLevelType w:val="hybridMultilevel"/>
    <w:tmpl w:val="00000085"/>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3">
    <w:nsid w:val="00000086"/>
    <w:multiLevelType w:val="hybridMultilevel"/>
    <w:tmpl w:val="00000086"/>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4">
    <w:nsid w:val="00000087"/>
    <w:multiLevelType w:val="multilevel"/>
    <w:tmpl w:val="00000087"/>
    <w:lvl w:ilvl="0">
      <w:start w:val="1"/>
      <w:numFmt w:val="decimal"/>
      <w:lvlText w:val="2.%1."/>
      <w:lvlJc w:val="left"/>
      <w:pPr>
        <w:tabs>
          <w:tab w:val="num" w:pos="428"/>
        </w:tabs>
        <w:ind w:left="428"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5">
    <w:nsid w:val="00000088"/>
    <w:multiLevelType w:val="multilevel"/>
    <w:tmpl w:val="00000088"/>
    <w:lvl w:ilvl="0">
      <w:start w:val="1"/>
      <w:numFmt w:val="lowerLetter"/>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6">
    <w:nsid w:val="00000089"/>
    <w:multiLevelType w:val="multilevel"/>
    <w:tmpl w:val="00000089"/>
    <w:lvl w:ilvl="0">
      <w:start w:val="2"/>
      <w:numFmt w:val="lowerLetter"/>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7">
    <w:nsid w:val="0000008A"/>
    <w:multiLevelType w:val="multilevel"/>
    <w:tmpl w:val="0000008A"/>
    <w:lvl w:ilvl="0">
      <w:start w:val="3"/>
      <w:numFmt w:val="lowerLetter"/>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8">
    <w:nsid w:val="0000008B"/>
    <w:multiLevelType w:val="hybridMultilevel"/>
    <w:tmpl w:val="0000008B"/>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9">
    <w:nsid w:val="0000008C"/>
    <w:multiLevelType w:val="multilevel"/>
    <w:tmpl w:val="0000008C"/>
    <w:lvl w:ilvl="0">
      <w:start w:val="4"/>
      <w:numFmt w:val="lowerLetter"/>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0">
    <w:nsid w:val="0000008D"/>
    <w:multiLevelType w:val="hybridMultilevel"/>
    <w:tmpl w:val="0000008D"/>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1">
    <w:nsid w:val="0000008E"/>
    <w:multiLevelType w:val="hybridMultilevel"/>
    <w:tmpl w:val="0000008E"/>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2">
    <w:nsid w:val="0000008F"/>
    <w:multiLevelType w:val="hybridMultilevel"/>
    <w:tmpl w:val="0000008F"/>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3">
    <w:nsid w:val="00000090"/>
    <w:multiLevelType w:val="hybridMultilevel"/>
    <w:tmpl w:val="00000090"/>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4">
    <w:nsid w:val="00000091"/>
    <w:multiLevelType w:val="multilevel"/>
    <w:tmpl w:val="00000091"/>
    <w:lvl w:ilvl="0">
      <w:start w:val="5"/>
      <w:numFmt w:val="lowerLetter"/>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5">
    <w:nsid w:val="00000092"/>
    <w:multiLevelType w:val="multilevel"/>
    <w:tmpl w:val="00000092"/>
    <w:lvl w:ilvl="0">
      <w:start w:val="6"/>
      <w:numFmt w:val="lowerLetter"/>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6">
    <w:nsid w:val="00000093"/>
    <w:multiLevelType w:val="multilevel"/>
    <w:tmpl w:val="00000093"/>
    <w:lvl w:ilvl="0">
      <w:start w:val="7"/>
      <w:numFmt w:val="lowerLetter"/>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7">
    <w:nsid w:val="00000094"/>
    <w:multiLevelType w:val="multilevel"/>
    <w:tmpl w:val="00000094"/>
    <w:lvl w:ilvl="0">
      <w:start w:val="2"/>
      <w:numFmt w:val="decimal"/>
      <w:lvlText w:val="2.%1."/>
      <w:lvlJc w:val="left"/>
      <w:pPr>
        <w:tabs>
          <w:tab w:val="num" w:pos="428"/>
        </w:tabs>
        <w:ind w:left="428"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8">
    <w:nsid w:val="00000095"/>
    <w:multiLevelType w:val="multilevel"/>
    <w:tmpl w:val="00000095"/>
    <w:lvl w:ilvl="0">
      <w:start w:val="1"/>
      <w:numFmt w:val="decimal"/>
      <w:lvlText w:val="%1."/>
      <w:lvlJc w:val="left"/>
      <w:pPr>
        <w:tabs>
          <w:tab w:val="num" w:pos="1440"/>
        </w:tabs>
        <w:ind w:left="144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9">
    <w:nsid w:val="00000096"/>
    <w:multiLevelType w:val="multilevel"/>
    <w:tmpl w:val="00000096"/>
    <w:lvl w:ilvl="0">
      <w:start w:val="1"/>
      <w:numFmt w:val="decimal"/>
      <w:lvlText w:val="%1."/>
      <w:lvlJc w:val="left"/>
      <w:pPr>
        <w:tabs>
          <w:tab w:val="num" w:pos="1080"/>
        </w:tabs>
        <w:ind w:left="108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0">
    <w:nsid w:val="00000097"/>
    <w:multiLevelType w:val="hybridMultilevel"/>
    <w:tmpl w:val="00000097"/>
    <w:lvl w:ilvl="0">
      <w:start w:val="1"/>
      <w:numFmt w:val="bullet"/>
      <w:lvlText w:val="•"/>
      <w:lvlJc w:val="left"/>
      <w:pPr>
        <w:tabs>
          <w:tab w:val="num" w:pos="336"/>
        </w:tabs>
        <w:ind w:left="33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1">
    <w:nsid w:val="00000098"/>
    <w:multiLevelType w:val="hybridMultilevel"/>
    <w:tmpl w:val="00000098"/>
    <w:lvl w:ilvl="0">
      <w:start w:val="1"/>
      <w:numFmt w:val="bullet"/>
      <w:lvlText w:val="•"/>
      <w:lvlJc w:val="left"/>
      <w:pPr>
        <w:tabs>
          <w:tab w:val="num" w:pos="876"/>
        </w:tabs>
        <w:ind w:left="87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2">
    <w:nsid w:val="00000099"/>
    <w:multiLevelType w:val="hybridMultilevel"/>
    <w:tmpl w:val="00000099"/>
    <w:lvl w:ilvl="0">
      <w:start w:val="1"/>
      <w:numFmt w:val="bullet"/>
      <w:lvlText w:val="•"/>
      <w:lvlJc w:val="left"/>
      <w:pPr>
        <w:tabs>
          <w:tab w:val="num" w:pos="876"/>
        </w:tabs>
        <w:ind w:left="87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3">
    <w:nsid w:val="0000009A"/>
    <w:multiLevelType w:val="multilevel"/>
    <w:tmpl w:val="0000009A"/>
    <w:lvl w:ilvl="0">
      <w:start w:val="1"/>
      <w:numFmt w:val="lowerLetter"/>
      <w:lvlText w:val="%1."/>
      <w:lvlJc w:val="left"/>
      <w:pPr>
        <w:tabs>
          <w:tab w:val="num" w:pos="612"/>
        </w:tabs>
        <w:ind w:left="612" w:hanging="61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4">
    <w:nsid w:val="0000009B"/>
    <w:multiLevelType w:val="hybridMultilevel"/>
    <w:tmpl w:val="0000009B"/>
    <w:lvl w:ilvl="0">
      <w:start w:val="1"/>
      <w:numFmt w:val="bullet"/>
      <w:lvlText w:val="•"/>
      <w:lvlJc w:val="left"/>
      <w:pPr>
        <w:tabs>
          <w:tab w:val="num" w:pos="949"/>
        </w:tabs>
        <w:ind w:left="949"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5">
    <w:nsid w:val="0000009C"/>
    <w:multiLevelType w:val="hybridMultilevel"/>
    <w:tmpl w:val="0000009C"/>
    <w:lvl w:ilvl="0">
      <w:start w:val="1"/>
      <w:numFmt w:val="bullet"/>
      <w:lvlText w:val="•"/>
      <w:lvlJc w:val="left"/>
      <w:pPr>
        <w:tabs>
          <w:tab w:val="num" w:pos="949"/>
        </w:tabs>
        <w:ind w:left="949"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6">
    <w:nsid w:val="0000009D"/>
    <w:multiLevelType w:val="hybridMultilevel"/>
    <w:tmpl w:val="0000009D"/>
    <w:lvl w:ilvl="0">
      <w:start w:val="1"/>
      <w:numFmt w:val="bullet"/>
      <w:lvlText w:val="•"/>
      <w:lvlJc w:val="left"/>
      <w:pPr>
        <w:tabs>
          <w:tab w:val="num" w:pos="516"/>
        </w:tabs>
        <w:ind w:left="51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7">
    <w:nsid w:val="0000009E"/>
    <w:multiLevelType w:val="hybridMultilevel"/>
    <w:tmpl w:val="0000009E"/>
    <w:lvl w:ilvl="0">
      <w:start w:val="1"/>
      <w:numFmt w:val="bullet"/>
      <w:lvlText w:val="•"/>
      <w:lvlJc w:val="left"/>
      <w:pPr>
        <w:tabs>
          <w:tab w:val="num" w:pos="876"/>
        </w:tabs>
        <w:ind w:left="87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8">
    <w:nsid w:val="0000009F"/>
    <w:multiLevelType w:val="multilevel"/>
    <w:tmpl w:val="0000009F"/>
    <w:lvl w:ilvl="0">
      <w:start w:val="2"/>
      <w:numFmt w:val="lowerLetter"/>
      <w:lvlText w:val="%1."/>
      <w:lvlJc w:val="left"/>
      <w:pPr>
        <w:tabs>
          <w:tab w:val="num" w:pos="612"/>
        </w:tabs>
        <w:ind w:left="612" w:hanging="61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9">
    <w:nsid w:val="000000A0"/>
    <w:multiLevelType w:val="multilevel"/>
    <w:tmpl w:val="000000A0"/>
    <w:lvl w:ilvl="0">
      <w:start w:val="3"/>
      <w:numFmt w:val="lowerLetter"/>
      <w:lvlText w:val="%1."/>
      <w:lvlJc w:val="left"/>
      <w:pPr>
        <w:tabs>
          <w:tab w:val="num" w:pos="612"/>
        </w:tabs>
        <w:ind w:left="612" w:hanging="61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0">
    <w:nsid w:val="000000A1"/>
    <w:multiLevelType w:val="hybridMultilevel"/>
    <w:tmpl w:val="000000A1"/>
    <w:lvl w:ilvl="0">
      <w:start w:val="1"/>
      <w:numFmt w:val="bullet"/>
      <w:lvlText w:val="•"/>
      <w:lvlJc w:val="left"/>
      <w:pPr>
        <w:tabs>
          <w:tab w:val="num" w:pos="949"/>
        </w:tabs>
        <w:ind w:left="949"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1">
    <w:nsid w:val="000000A2"/>
    <w:multiLevelType w:val="multilevel"/>
    <w:tmpl w:val="000000A2"/>
    <w:lvl w:ilvl="0">
      <w:start w:val="1"/>
      <w:numFmt w:val="decimal"/>
      <w:lvlText w:val="%1."/>
      <w:lvlJc w:val="left"/>
      <w:pPr>
        <w:tabs>
          <w:tab w:val="num" w:pos="1513"/>
        </w:tabs>
        <w:ind w:left="1513"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2">
    <w:nsid w:val="000000A3"/>
    <w:multiLevelType w:val="hybridMultilevel"/>
    <w:tmpl w:val="000000A3"/>
    <w:lvl w:ilvl="0">
      <w:start w:val="1"/>
      <w:numFmt w:val="bullet"/>
      <w:lvlText w:val="•"/>
      <w:lvlJc w:val="left"/>
      <w:pPr>
        <w:tabs>
          <w:tab w:val="num" w:pos="696"/>
        </w:tabs>
        <w:ind w:left="696" w:hanging="336"/>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3">
    <w:nsid w:val="000000A4"/>
    <w:multiLevelType w:val="multilevel"/>
    <w:tmpl w:val="000000A4"/>
    <w:lvl w:ilvl="0">
      <w:start w:val="1"/>
      <w:numFmt w:val="upperLetter"/>
      <w:lvlText w:val="%1."/>
      <w:lvlJc w:val="left"/>
      <w:pPr>
        <w:tabs>
          <w:tab w:val="num" w:pos="432"/>
        </w:tabs>
        <w:ind w:left="432" w:hanging="43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4">
    <w:nsid w:val="000000A5"/>
    <w:multiLevelType w:val="multilevel"/>
    <w:tmpl w:val="000000A5"/>
    <w:lvl w:ilvl="0">
      <w:start w:val="1"/>
      <w:numFmt w:val="decimal"/>
      <w:lvlText w:val="%1."/>
      <w:lvlJc w:val="left"/>
      <w:pPr>
        <w:tabs>
          <w:tab w:val="num" w:pos="452"/>
        </w:tabs>
        <w:ind w:left="452" w:hanging="244"/>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5">
    <w:nsid w:val="000000A6"/>
    <w:multiLevelType w:val="multilevel"/>
    <w:tmpl w:val="000000A6"/>
    <w:lvl w:ilvl="0">
      <w:start w:val="1"/>
      <w:numFmt w:val="decimal"/>
      <w:lvlText w:val="1.%1."/>
      <w:lvlJc w:val="left"/>
      <w:pPr>
        <w:tabs>
          <w:tab w:val="num" w:pos="688"/>
        </w:tabs>
        <w:ind w:left="688" w:hanging="48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6">
    <w:nsid w:val="000000A7"/>
    <w:multiLevelType w:val="hybridMultilevel"/>
    <w:tmpl w:val="000000A7"/>
    <w:lvl w:ilvl="0">
      <w:start w:val="1"/>
      <w:numFmt w:val="bullet"/>
      <w:lvlText w:val="•"/>
      <w:lvlJc w:val="left"/>
      <w:pPr>
        <w:tabs>
          <w:tab w:val="num" w:pos="723"/>
        </w:tabs>
        <w:ind w:left="723" w:hanging="51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7">
    <w:nsid w:val="000000A8"/>
    <w:multiLevelType w:val="multilevel"/>
    <w:tmpl w:val="000000A8"/>
    <w:lvl w:ilvl="0">
      <w:start w:val="2"/>
      <w:numFmt w:val="decimal"/>
      <w:lvlText w:val="1.%1."/>
      <w:lvlJc w:val="left"/>
      <w:pPr>
        <w:tabs>
          <w:tab w:val="num" w:pos="667"/>
        </w:tabs>
        <w:ind w:left="208" w:firstLine="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8">
    <w:nsid w:val="000000A9"/>
    <w:multiLevelType w:val="hybridMultilevel"/>
    <w:tmpl w:val="000000A9"/>
    <w:lvl w:ilvl="0">
      <w:start w:val="1"/>
      <w:numFmt w:val="bullet"/>
      <w:lvlText w:val="•"/>
      <w:lvlJc w:val="left"/>
      <w:pPr>
        <w:tabs>
          <w:tab w:val="num" w:pos="723"/>
        </w:tabs>
        <w:ind w:left="723" w:hanging="51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9">
    <w:nsid w:val="000000AA"/>
    <w:multiLevelType w:val="hybridMultilevel"/>
    <w:tmpl w:val="000000AA"/>
    <w:lvl w:ilvl="0">
      <w:start w:val="1"/>
      <w:numFmt w:val="bullet"/>
      <w:lvlText w:val="•"/>
      <w:lvlJc w:val="left"/>
      <w:pPr>
        <w:tabs>
          <w:tab w:val="num" w:pos="723"/>
        </w:tabs>
        <w:ind w:left="723" w:hanging="51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0">
    <w:nsid w:val="000000AB"/>
    <w:multiLevelType w:val="multilevel"/>
    <w:tmpl w:val="000000AB"/>
    <w:lvl w:ilvl="0">
      <w:start w:val="2"/>
      <w:numFmt w:val="decimal"/>
      <w:lvlText w:val="1.%1."/>
      <w:lvlJc w:val="left"/>
      <w:pPr>
        <w:tabs>
          <w:tab w:val="num" w:pos="688"/>
        </w:tabs>
        <w:ind w:left="688" w:hanging="48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1">
    <w:nsid w:val="000000AC"/>
    <w:multiLevelType w:val="hybridMultilevel"/>
    <w:tmpl w:val="000000AC"/>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2">
    <w:nsid w:val="000000AD"/>
    <w:multiLevelType w:val="multilevel"/>
    <w:tmpl w:val="000000AD"/>
    <w:lvl w:ilvl="0">
      <w:start w:val="3"/>
      <w:numFmt w:val="decimal"/>
      <w:lvlText w:val="1.%1."/>
      <w:lvlJc w:val="left"/>
      <w:pPr>
        <w:tabs>
          <w:tab w:val="num" w:pos="687"/>
        </w:tabs>
        <w:ind w:left="687" w:hanging="479"/>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3">
    <w:nsid w:val="000000AE"/>
    <w:multiLevelType w:val="hybridMultilevel"/>
    <w:tmpl w:val="000000AE"/>
    <w:lvl w:ilvl="0">
      <w:start w:val="1"/>
      <w:numFmt w:val="bullet"/>
      <w:lvlText w:val="•"/>
      <w:lvlJc w:val="left"/>
      <w:pPr>
        <w:tabs>
          <w:tab w:val="num" w:pos="723"/>
        </w:tabs>
        <w:ind w:left="723" w:hanging="51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4">
    <w:nsid w:val="000000AF"/>
    <w:multiLevelType w:val="multilevel"/>
    <w:tmpl w:val="000000AF"/>
    <w:lvl w:ilvl="0">
      <w:start w:val="5"/>
      <w:numFmt w:val="decimal"/>
      <w:lvlText w:val="1.%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5">
    <w:nsid w:val="000000B0"/>
    <w:multiLevelType w:val="multilevel"/>
    <w:tmpl w:val="000000B0"/>
    <w:lvl w:ilvl="0">
      <w:start w:val="6"/>
      <w:numFmt w:val="decimal"/>
      <w:lvlText w:val="1.%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6">
    <w:nsid w:val="000000B1"/>
    <w:multiLevelType w:val="hybridMultilevel"/>
    <w:tmpl w:val="000000B1"/>
    <w:lvl w:ilvl="0">
      <w:start w:val="1"/>
      <w:numFmt w:val="bullet"/>
      <w:lvlText w:val="•"/>
      <w:lvlJc w:val="left"/>
      <w:pPr>
        <w:tabs>
          <w:tab w:val="num" w:pos="605"/>
        </w:tabs>
        <w:ind w:left="605" w:hanging="397"/>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7">
    <w:nsid w:val="000000B2"/>
    <w:multiLevelType w:val="multilevel"/>
    <w:tmpl w:val="000000B2"/>
    <w:lvl w:ilvl="0">
      <w:start w:val="7"/>
      <w:numFmt w:val="decimal"/>
      <w:lvlText w:val="1.%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8">
    <w:nsid w:val="000000B3"/>
    <w:multiLevelType w:val="hybridMultilevel"/>
    <w:tmpl w:val="000000B3"/>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9">
    <w:nsid w:val="000000B4"/>
    <w:multiLevelType w:val="multilevel"/>
    <w:tmpl w:val="000000B4"/>
    <w:lvl w:ilvl="0">
      <w:start w:val="8"/>
      <w:numFmt w:val="decimal"/>
      <w:lvlText w:val="1.%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0">
    <w:nsid w:val="000000B5"/>
    <w:multiLevelType w:val="hybridMultilevel"/>
    <w:tmpl w:val="000000B5"/>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1">
    <w:nsid w:val="000000B6"/>
    <w:multiLevelType w:val="multilevel"/>
    <w:tmpl w:val="000000B6"/>
    <w:lvl w:ilvl="0">
      <w:start w:val="9"/>
      <w:numFmt w:val="decimal"/>
      <w:lvlText w:val="1.%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2">
    <w:nsid w:val="000000B7"/>
    <w:multiLevelType w:val="hybridMultilevel"/>
    <w:tmpl w:val="000000B7"/>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3">
    <w:nsid w:val="000000B8"/>
    <w:multiLevelType w:val="hybridMultilevel"/>
    <w:tmpl w:val="000000B8"/>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4">
    <w:nsid w:val="000000B9"/>
    <w:multiLevelType w:val="multilevel"/>
    <w:tmpl w:val="000000B9"/>
    <w:lvl w:ilvl="0">
      <w:start w:val="2"/>
      <w:numFmt w:val="decimal"/>
      <w:lvlText w:val="%1."/>
      <w:lvlJc w:val="left"/>
      <w:pPr>
        <w:tabs>
          <w:tab w:val="num" w:pos="688"/>
        </w:tabs>
        <w:ind w:left="688" w:hanging="48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5">
    <w:nsid w:val="000000BA"/>
    <w:multiLevelType w:val="hybridMultilevel"/>
    <w:tmpl w:val="000000BA"/>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6">
    <w:nsid w:val="000000BB"/>
    <w:multiLevelType w:val="hybridMultilevel"/>
    <w:tmpl w:val="000000BB"/>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7">
    <w:nsid w:val="000000BC"/>
    <w:multiLevelType w:val="hybridMultilevel"/>
    <w:tmpl w:val="000000BC"/>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8">
    <w:nsid w:val="000000BD"/>
    <w:multiLevelType w:val="hybridMultilevel"/>
    <w:tmpl w:val="000000BD"/>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9">
    <w:nsid w:val="000000BE"/>
    <w:multiLevelType w:val="hybridMultilevel"/>
    <w:tmpl w:val="000000BE"/>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0">
    <w:nsid w:val="000000BF"/>
    <w:multiLevelType w:val="multilevel"/>
    <w:tmpl w:val="000000BF"/>
    <w:lvl w:ilvl="0">
      <w:start w:val="3"/>
      <w:numFmt w:val="decimal"/>
      <w:lvlText w:val="%1."/>
      <w:lvlJc w:val="left"/>
      <w:pPr>
        <w:tabs>
          <w:tab w:val="num" w:pos="452"/>
        </w:tabs>
        <w:ind w:left="452" w:hanging="244"/>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1">
    <w:nsid w:val="000000C0"/>
    <w:multiLevelType w:val="hybridMultilevel"/>
    <w:tmpl w:val="000000C0"/>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2">
    <w:nsid w:val="000000C1"/>
    <w:multiLevelType w:val="hybridMultilevel"/>
    <w:tmpl w:val="000000C1"/>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3">
    <w:nsid w:val="000000C2"/>
    <w:multiLevelType w:val="multilevel"/>
    <w:tmpl w:val="000000C2"/>
    <w:lvl w:ilvl="0">
      <w:start w:val="1"/>
      <w:numFmt w:val="decimal"/>
      <w:lvlText w:val="%1."/>
      <w:lvlJc w:val="left"/>
      <w:pPr>
        <w:tabs>
          <w:tab w:val="num" w:pos="452"/>
        </w:tabs>
        <w:ind w:left="452" w:hanging="244"/>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4">
    <w:nsid w:val="000000C3"/>
    <w:multiLevelType w:val="hybridMultilevel"/>
    <w:tmpl w:val="000000C3"/>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5">
    <w:nsid w:val="000000C4"/>
    <w:multiLevelType w:val="multilevel"/>
    <w:tmpl w:val="000000C4"/>
    <w:lvl w:ilvl="0">
      <w:start w:val="2"/>
      <w:numFmt w:val="decimal"/>
      <w:lvlText w:val="%1."/>
      <w:lvlJc w:val="left"/>
      <w:pPr>
        <w:tabs>
          <w:tab w:val="num" w:pos="452"/>
        </w:tabs>
        <w:ind w:left="452" w:hanging="244"/>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6">
    <w:nsid w:val="000000C5"/>
    <w:multiLevelType w:val="hybridMultilevel"/>
    <w:tmpl w:val="000000C5"/>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7">
    <w:nsid w:val="000000C6"/>
    <w:multiLevelType w:val="hybridMultilevel"/>
    <w:tmpl w:val="000000C6"/>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8">
    <w:nsid w:val="000000C7"/>
    <w:multiLevelType w:val="multilevel"/>
    <w:tmpl w:val="000000C7"/>
    <w:lvl w:ilvl="0">
      <w:start w:val="4"/>
      <w:numFmt w:val="decimal"/>
      <w:lvlText w:val="%1."/>
      <w:lvlJc w:val="left"/>
      <w:pPr>
        <w:tabs>
          <w:tab w:val="num" w:pos="452"/>
        </w:tabs>
        <w:ind w:left="452" w:hanging="244"/>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9">
    <w:nsid w:val="000000C8"/>
    <w:multiLevelType w:val="multilevel"/>
    <w:tmpl w:val="000000C8"/>
    <w:lvl w:ilvl="0">
      <w:start w:val="1"/>
      <w:numFmt w:val="decimal"/>
      <w:lvlText w:val="4.%1."/>
      <w:lvlJc w:val="left"/>
      <w:pPr>
        <w:tabs>
          <w:tab w:val="num" w:pos="819"/>
        </w:tabs>
        <w:ind w:left="819"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0">
    <w:nsid w:val="000000C9"/>
    <w:multiLevelType w:val="hybridMultilevel"/>
    <w:tmpl w:val="000000C9"/>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1">
    <w:nsid w:val="000000CA"/>
    <w:multiLevelType w:val="multilevel"/>
    <w:tmpl w:val="000000CA"/>
    <w:lvl w:ilvl="0">
      <w:start w:val="2"/>
      <w:numFmt w:val="decimal"/>
      <w:lvlText w:val="4.%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2">
    <w:nsid w:val="000000CB"/>
    <w:multiLevelType w:val="hybridMultilevel"/>
    <w:tmpl w:val="000000CB"/>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3">
    <w:nsid w:val="000000CC"/>
    <w:multiLevelType w:val="hybridMultilevel"/>
    <w:tmpl w:val="000000CC"/>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4">
    <w:nsid w:val="000000CD"/>
    <w:multiLevelType w:val="hybridMultilevel"/>
    <w:tmpl w:val="000000CD"/>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5">
    <w:nsid w:val="000000CE"/>
    <w:multiLevelType w:val="hybridMultilevel"/>
    <w:tmpl w:val="000000CE"/>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6">
    <w:nsid w:val="000000CF"/>
    <w:multiLevelType w:val="multilevel"/>
    <w:tmpl w:val="000000CF"/>
    <w:lvl w:ilvl="0">
      <w:start w:val="5"/>
      <w:numFmt w:val="decimal"/>
      <w:lvlText w:val="%1."/>
      <w:lvlJc w:val="left"/>
      <w:pPr>
        <w:tabs>
          <w:tab w:val="num" w:pos="452"/>
        </w:tabs>
        <w:ind w:left="452" w:hanging="244"/>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7">
    <w:nsid w:val="000000D0"/>
    <w:multiLevelType w:val="hybridMultilevel"/>
    <w:tmpl w:val="000000D0"/>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8">
    <w:nsid w:val="000000D1"/>
    <w:multiLevelType w:val="multilevel"/>
    <w:tmpl w:val="000000D1"/>
    <w:lvl w:ilvl="0">
      <w:start w:val="1"/>
      <w:numFmt w:val="decimal"/>
      <w:lvlText w:val="5.%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9">
    <w:nsid w:val="000000D2"/>
    <w:multiLevelType w:val="hybridMultilevel"/>
    <w:tmpl w:val="000000D2"/>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0">
    <w:nsid w:val="000000D3"/>
    <w:multiLevelType w:val="hybridMultilevel"/>
    <w:tmpl w:val="000000D3"/>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1">
    <w:nsid w:val="000000D4"/>
    <w:multiLevelType w:val="multilevel"/>
    <w:tmpl w:val="000000D4"/>
    <w:lvl w:ilvl="0">
      <w:start w:val="2"/>
      <w:numFmt w:val="decimal"/>
      <w:lvlText w:val="5.%1."/>
      <w:lvlJc w:val="left"/>
      <w:pPr>
        <w:tabs>
          <w:tab w:val="num" w:pos="758"/>
        </w:tabs>
        <w:ind w:left="758"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2">
    <w:nsid w:val="000000D5"/>
    <w:multiLevelType w:val="multilevel"/>
    <w:tmpl w:val="000000D5"/>
    <w:lvl w:ilvl="0">
      <w:start w:val="3"/>
      <w:numFmt w:val="decimal"/>
      <w:lvlText w:val="5.%1."/>
      <w:lvlJc w:val="left"/>
      <w:pPr>
        <w:tabs>
          <w:tab w:val="num" w:pos="758"/>
        </w:tabs>
        <w:ind w:left="758"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3">
    <w:nsid w:val="000000D6"/>
    <w:multiLevelType w:val="multilevel"/>
    <w:tmpl w:val="000000D6"/>
    <w:lvl w:ilvl="0">
      <w:start w:val="4"/>
      <w:numFmt w:val="decimal"/>
      <w:lvlText w:val="5.%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4">
    <w:nsid w:val="000000D7"/>
    <w:multiLevelType w:val="multilevel"/>
    <w:tmpl w:val="000000D7"/>
    <w:lvl w:ilvl="0">
      <w:start w:val="5"/>
      <w:numFmt w:val="decimal"/>
      <w:lvlText w:val="5.%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5">
    <w:nsid w:val="000000D8"/>
    <w:multiLevelType w:val="hybridMultilevel"/>
    <w:tmpl w:val="000000D8"/>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6">
    <w:nsid w:val="000000D9"/>
    <w:multiLevelType w:val="multilevel"/>
    <w:tmpl w:val="000000D9"/>
    <w:lvl w:ilvl="0">
      <w:start w:val="6"/>
      <w:numFmt w:val="decimal"/>
      <w:lvlText w:val="5.%1."/>
      <w:lvlJc w:val="left"/>
      <w:pPr>
        <w:tabs>
          <w:tab w:val="num" w:pos="636"/>
        </w:tabs>
        <w:ind w:left="636" w:hanging="428"/>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7">
    <w:nsid w:val="000000DA"/>
    <w:multiLevelType w:val="multilevel"/>
    <w:tmpl w:val="000000DA"/>
    <w:lvl w:ilvl="0">
      <w:start w:val="2"/>
      <w:numFmt w:val="upperLetter"/>
      <w:lvlText w:val="%1."/>
      <w:lvlJc w:val="left"/>
      <w:pPr>
        <w:tabs>
          <w:tab w:val="num" w:pos="640"/>
        </w:tabs>
        <w:ind w:left="640" w:hanging="43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8">
    <w:nsid w:val="000000DB"/>
    <w:multiLevelType w:val="multilevel"/>
    <w:tmpl w:val="000000DB"/>
    <w:lvl w:ilvl="0">
      <w:start w:val="1"/>
      <w:numFmt w:val="decimal"/>
      <w:lvlText w:val="%1."/>
      <w:lvlJc w:val="left"/>
      <w:pPr>
        <w:tabs>
          <w:tab w:val="num" w:pos="640"/>
        </w:tabs>
        <w:ind w:left="640" w:hanging="43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9">
    <w:nsid w:val="000000DC"/>
    <w:multiLevelType w:val="hybridMultilevel"/>
    <w:tmpl w:val="000000DC"/>
    <w:lvl w:ilvl="0">
      <w:start w:val="1"/>
      <w:numFmt w:val="bullet"/>
      <w:lvlText w:val="•"/>
      <w:lvlJc w:val="left"/>
      <w:pPr>
        <w:tabs>
          <w:tab w:val="num" w:pos="1053"/>
        </w:tabs>
        <w:ind w:left="105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0">
    <w:nsid w:val="000000DD"/>
    <w:multiLevelType w:val="multilevel"/>
    <w:tmpl w:val="000000DD"/>
    <w:lvl w:ilvl="0">
      <w:start w:val="2"/>
      <w:numFmt w:val="decimal"/>
      <w:lvlText w:val="%1."/>
      <w:lvlJc w:val="left"/>
      <w:pPr>
        <w:tabs>
          <w:tab w:val="num" w:pos="514"/>
        </w:tabs>
        <w:ind w:left="514" w:hanging="306"/>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1">
    <w:nsid w:val="000000DE"/>
    <w:multiLevelType w:val="hybridMultilevel"/>
    <w:tmpl w:val="000000DE"/>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2">
    <w:nsid w:val="000000DF"/>
    <w:multiLevelType w:val="hybridMultilevel"/>
    <w:tmpl w:val="000000DF"/>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3">
    <w:nsid w:val="000000E0"/>
    <w:multiLevelType w:val="hybridMultilevel"/>
    <w:tmpl w:val="000000E0"/>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4">
    <w:nsid w:val="000000E1"/>
    <w:multiLevelType w:val="hybridMultilevel"/>
    <w:tmpl w:val="000000E1"/>
    <w:lvl w:ilvl="0">
      <w:start w:val="1"/>
      <w:numFmt w:val="bullet"/>
      <w:lvlText w:val="•"/>
      <w:lvlJc w:val="left"/>
      <w:pPr>
        <w:tabs>
          <w:tab w:val="num" w:pos="605"/>
        </w:tabs>
        <w:ind w:left="605" w:hanging="397"/>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5">
    <w:nsid w:val="000000E2"/>
    <w:multiLevelType w:val="multilevel"/>
    <w:tmpl w:val="000000E2"/>
    <w:lvl w:ilvl="0">
      <w:start w:val="1"/>
      <w:numFmt w:val="decimal"/>
      <w:lvlText w:val="%1."/>
      <w:lvlJc w:val="left"/>
      <w:pPr>
        <w:tabs>
          <w:tab w:val="num" w:pos="928"/>
        </w:tabs>
        <w:ind w:left="928"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6">
    <w:nsid w:val="000000E3"/>
    <w:multiLevelType w:val="hybridMultilevel"/>
    <w:tmpl w:val="000000E3"/>
    <w:lvl w:ilvl="0">
      <w:start w:val="1"/>
      <w:numFmt w:val="bullet"/>
      <w:lvlText w:val="•"/>
      <w:lvlJc w:val="left"/>
      <w:pPr>
        <w:tabs>
          <w:tab w:val="num" w:pos="903"/>
        </w:tabs>
        <w:ind w:left="90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7">
    <w:nsid w:val="000000E4"/>
    <w:multiLevelType w:val="multilevel"/>
    <w:tmpl w:val="000000E4"/>
    <w:lvl w:ilvl="0">
      <w:start w:val="1"/>
      <w:numFmt w:val="decimal"/>
      <w:lvlText w:val="%1."/>
      <w:lvlJc w:val="left"/>
      <w:pPr>
        <w:tabs>
          <w:tab w:val="num" w:pos="568"/>
        </w:tabs>
        <w:ind w:left="568"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8">
    <w:nsid w:val="000000E5"/>
    <w:multiLevelType w:val="hybridMultilevel"/>
    <w:tmpl w:val="000000E5"/>
    <w:lvl w:ilvl="0">
      <w:start w:val="1"/>
      <w:numFmt w:val="bullet"/>
      <w:lvlText w:val="•"/>
      <w:lvlJc w:val="left"/>
      <w:pPr>
        <w:tabs>
          <w:tab w:val="num" w:pos="2775"/>
        </w:tabs>
        <w:ind w:left="2775" w:hanging="407"/>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9">
    <w:nsid w:val="000000E6"/>
    <w:multiLevelType w:val="multilevel"/>
    <w:tmpl w:val="000000E6"/>
    <w:lvl w:ilvl="0">
      <w:start w:val="2"/>
      <w:numFmt w:val="decimal"/>
      <w:lvlText w:val="%1."/>
      <w:lvlJc w:val="left"/>
      <w:pPr>
        <w:tabs>
          <w:tab w:val="num" w:pos="568"/>
        </w:tabs>
        <w:ind w:left="568"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0">
    <w:nsid w:val="000000E7"/>
    <w:multiLevelType w:val="multilevel"/>
    <w:tmpl w:val="000000E7"/>
    <w:lvl w:ilvl="0">
      <w:start w:val="3"/>
      <w:numFmt w:val="decimal"/>
      <w:lvlText w:val="%1."/>
      <w:lvlJc w:val="left"/>
      <w:pPr>
        <w:tabs>
          <w:tab w:val="num" w:pos="568"/>
        </w:tabs>
        <w:ind w:left="568"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1">
    <w:nsid w:val="000000E8"/>
    <w:multiLevelType w:val="multilevel"/>
    <w:tmpl w:val="000000E8"/>
    <w:lvl w:ilvl="0">
      <w:start w:val="4"/>
      <w:numFmt w:val="decimal"/>
      <w:lvlText w:val="%1."/>
      <w:lvlJc w:val="left"/>
      <w:pPr>
        <w:tabs>
          <w:tab w:val="num" w:pos="568"/>
        </w:tabs>
        <w:ind w:left="568"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2">
    <w:nsid w:val="000000E9"/>
    <w:multiLevelType w:val="hybridMultilevel"/>
    <w:tmpl w:val="000000E9"/>
    <w:lvl w:ilvl="0">
      <w:start w:val="1"/>
      <w:numFmt w:val="bullet"/>
      <w:lvlText w:val="•"/>
      <w:lvlJc w:val="left"/>
      <w:pPr>
        <w:tabs>
          <w:tab w:val="num" w:pos="2343"/>
        </w:tabs>
        <w:ind w:left="2343" w:hanging="15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3">
    <w:nsid w:val="000000EA"/>
    <w:multiLevelType w:val="multilevel"/>
    <w:tmpl w:val="000000EA"/>
    <w:lvl w:ilvl="0">
      <w:start w:val="5"/>
      <w:numFmt w:val="decimal"/>
      <w:lvlText w:val="%1."/>
      <w:lvlJc w:val="left"/>
      <w:pPr>
        <w:tabs>
          <w:tab w:val="num" w:pos="640"/>
        </w:tabs>
        <w:ind w:left="640" w:hanging="432"/>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4">
    <w:nsid w:val="000000EB"/>
    <w:multiLevelType w:val="hybridMultilevel"/>
    <w:tmpl w:val="000000EB"/>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5">
    <w:nsid w:val="000000EC"/>
    <w:multiLevelType w:val="hybridMultilevel"/>
    <w:tmpl w:val="000000EC"/>
    <w:lvl w:ilvl="0">
      <w:start w:val="1"/>
      <w:numFmt w:val="bullet"/>
      <w:lvlText w:val="•"/>
      <w:lvlJc w:val="left"/>
      <w:pPr>
        <w:tabs>
          <w:tab w:val="num" w:pos="543"/>
        </w:tabs>
        <w:ind w:left="543" w:hanging="335"/>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6">
    <w:nsid w:val="000000ED"/>
    <w:multiLevelType w:val="multilevel"/>
    <w:tmpl w:val="000000ED"/>
    <w:lvl w:ilvl="0">
      <w:start w:val="1"/>
      <w:numFmt w:val="decimal"/>
      <w:lvlText w:val="%1."/>
      <w:lvlJc w:val="left"/>
      <w:pPr>
        <w:tabs>
          <w:tab w:val="num" w:pos="1152"/>
        </w:tabs>
        <w:ind w:left="1152"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7">
    <w:nsid w:val="000000EE"/>
    <w:multiLevelType w:val="multilevel"/>
    <w:tmpl w:val="000000EE"/>
    <w:lvl w:ilvl="0">
      <w:start w:val="1"/>
      <w:numFmt w:val="decimal"/>
      <w:lvlText w:val="%1."/>
      <w:lvlJc w:val="left"/>
      <w:pPr>
        <w:tabs>
          <w:tab w:val="num" w:pos="720"/>
        </w:tabs>
        <w:ind w:left="72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8">
    <w:nsid w:val="000000EF"/>
    <w:multiLevelType w:val="multilevel"/>
    <w:tmpl w:val="000000EF"/>
    <w:lvl w:ilvl="0">
      <w:start w:val="10"/>
      <w:numFmt w:val="decimal"/>
      <w:lvlText w:val="%1."/>
      <w:lvlJc w:val="left"/>
      <w:pPr>
        <w:tabs>
          <w:tab w:val="num" w:pos="360"/>
        </w:tabs>
        <w:ind w:left="360" w:hanging="360"/>
      </w:pPr>
      <w:rPr>
        <w:rFonts w:ascii="Arial" w:eastAsia="Arial" w:hAnsi="Arial" w:cs="Arial"/>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jpeg" /><Relationship Id="rId9" Type="http://schemas.openxmlformats.org/officeDocument/2006/relationships/header" Target="header1.xm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lecnote_fm_health education</dc:title>
  <dc:creator>Flora Or</dc:creator>
  <cp:revision>0</cp:revision>
</cp:coreProperties>
</file>